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FD1F" w14:textId="77777777" w:rsidR="009B545A" w:rsidRDefault="009B545A">
      <w:pPr>
        <w:pStyle w:val="sistema"/>
      </w:pPr>
    </w:p>
    <w:p w14:paraId="26008793" w14:textId="77777777" w:rsidR="009B545A" w:rsidRDefault="009B545A">
      <w:pPr>
        <w:pStyle w:val="sistema"/>
      </w:pPr>
    </w:p>
    <w:p w14:paraId="7D5DC8DF" w14:textId="77777777" w:rsidR="009B545A" w:rsidRDefault="009B545A">
      <w:pPr>
        <w:pStyle w:val="sistema"/>
      </w:pPr>
    </w:p>
    <w:p w14:paraId="11F0153E" w14:textId="77777777" w:rsidR="009B545A" w:rsidRDefault="009B545A">
      <w:pPr>
        <w:pStyle w:val="sistema"/>
      </w:pPr>
    </w:p>
    <w:p w14:paraId="426B934F" w14:textId="77777777" w:rsidR="009B545A" w:rsidRDefault="009B545A">
      <w:pPr>
        <w:pStyle w:val="sistema"/>
      </w:pPr>
    </w:p>
    <w:p w14:paraId="33FF28D9" w14:textId="77777777" w:rsidR="009B545A" w:rsidRDefault="009B545A">
      <w:pPr>
        <w:pStyle w:val="sistema"/>
      </w:pPr>
    </w:p>
    <w:p w14:paraId="5ECEDCEE" w14:textId="77777777" w:rsidR="009B545A" w:rsidRDefault="008E530F">
      <w:pPr>
        <w:pStyle w:val="sistema"/>
        <w:rPr>
          <w:i/>
        </w:rPr>
      </w:pPr>
      <w:r>
        <w:t>Documento de Requisitos</w:t>
      </w:r>
      <w:r w:rsidR="009B545A">
        <w:rPr>
          <w:i/>
        </w:rPr>
        <w:t xml:space="preserve"> </w:t>
      </w:r>
    </w:p>
    <w:p w14:paraId="40FE76F8" w14:textId="77777777" w:rsidR="00741A2F" w:rsidRDefault="00F60ED0">
      <w:pPr>
        <w:pStyle w:val="sistema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Nome_do_Projeto</w:t>
      </w:r>
      <w:proofErr w:type="spellEnd"/>
      <w:r>
        <w:rPr>
          <w:i/>
        </w:rPr>
        <w:t>&gt;</w:t>
      </w:r>
    </w:p>
    <w:p w14:paraId="7D26E022" w14:textId="77777777" w:rsidR="00741A2F" w:rsidRDefault="00741A2F">
      <w:pPr>
        <w:pStyle w:val="versao"/>
        <w:rPr>
          <w:iCs/>
        </w:rPr>
      </w:pPr>
      <w:r>
        <w:t xml:space="preserve">Versão </w:t>
      </w:r>
      <w:r w:rsidR="00F60ED0">
        <w:rPr>
          <w:iCs/>
        </w:rPr>
        <w:t>&lt;</w:t>
      </w:r>
      <w:proofErr w:type="spellStart"/>
      <w:proofErr w:type="gramStart"/>
      <w:r w:rsidR="00F60ED0">
        <w:rPr>
          <w:iCs/>
        </w:rPr>
        <w:t>Numero</w:t>
      </w:r>
      <w:proofErr w:type="gramEnd"/>
      <w:r w:rsidR="00F60ED0">
        <w:rPr>
          <w:iCs/>
        </w:rPr>
        <w:t>_da_Versão</w:t>
      </w:r>
      <w:proofErr w:type="spellEnd"/>
      <w:r w:rsidR="00F60ED0">
        <w:rPr>
          <w:iCs/>
        </w:rPr>
        <w:t>&gt;</w:t>
      </w:r>
    </w:p>
    <w:p w14:paraId="57716299" w14:textId="77777777" w:rsidR="00741A2F" w:rsidRDefault="00741A2F"/>
    <w:p w14:paraId="33E0774D" w14:textId="77777777" w:rsidR="00741A2F" w:rsidRDefault="00741A2F"/>
    <w:p w14:paraId="454D9825" w14:textId="77777777" w:rsidR="00823BE4" w:rsidRPr="00823BE4" w:rsidRDefault="00823BE4" w:rsidP="00E15C69">
      <w:pPr>
        <w:pStyle w:val="InfoBlue0"/>
      </w:pPr>
      <w:r>
        <w:t>[Observação:</w:t>
      </w:r>
      <w:r w:rsidRPr="00823BE4">
        <w:t xml:space="preserve"> </w:t>
      </w:r>
      <w:r>
        <w:t>O texto em azul exibido entre colchetes e em itálico (style=</w:t>
      </w:r>
      <w:proofErr w:type="spellStart"/>
      <w:r>
        <w:t>InfoBlue</w:t>
      </w:r>
      <w:proofErr w:type="spellEnd"/>
      <w:r>
        <w:t>) foi incluído para orientar o autor e deve ser excluído antes da publicação do documento.</w:t>
      </w:r>
      <w:r w:rsidRPr="00823BE4">
        <w:t xml:space="preserve"> </w:t>
      </w:r>
      <w:r>
        <w:t>Qualquer parágrafo inserido após esse estilo será definido automaticamente como normal (style=Body Text).]</w:t>
      </w:r>
    </w:p>
    <w:p w14:paraId="4CD28EBE" w14:textId="77777777" w:rsidR="00823BE4" w:rsidRDefault="00823BE4" w:rsidP="00E15C69">
      <w:pPr>
        <w:pStyle w:val="InfoBlue0"/>
        <w:rPr>
          <w:lang w:val="fr-FR"/>
        </w:rPr>
      </w:pPr>
      <w:r>
        <w:t>[Para personalizar campos automáticos no Microsoft Word (que exibem um plano de fundo cinza quando selecionados), selecione File&gt;Properties e substitua o conteúdo dos campos Title, Subject e Company pelas informações adequadas a esse documento.</w:t>
      </w:r>
      <w:r w:rsidRPr="00823BE4">
        <w:t xml:space="preserve"> </w:t>
      </w:r>
      <w:r>
        <w:t>Depois de fechar a caixa de diálogo, para atualizar os campos automáticos no documento inteiro, selecione Edit&gt;Select All (ou Ctrl-A) e pressione F9 ou simplesmente clique no campo e pressione F9.</w:t>
      </w:r>
      <w:r w:rsidRPr="00823BE4">
        <w:t xml:space="preserve"> </w:t>
      </w:r>
      <w:r>
        <w:t>Isso deve ser feito separadamente para Cabeçalhos e Rodapés.</w:t>
      </w:r>
      <w:r>
        <w:rPr>
          <w:lang w:val="fr-FR"/>
        </w:rPr>
        <w:t xml:space="preserve"> </w:t>
      </w:r>
      <w:r>
        <w:t xml:space="preserve">Alt-F9 alterna entre </w:t>
      </w:r>
      <w:proofErr w:type="gramStart"/>
      <w:r>
        <w:t>a</w:t>
      </w:r>
      <w:proofErr w:type="gramEnd"/>
      <w:r>
        <w:t xml:space="preserve"> exibição de nomes de campos e a do conteúdo de campos.</w:t>
      </w:r>
      <w:r>
        <w:rPr>
          <w:lang w:val="fr-FR"/>
        </w:rPr>
        <w:t xml:space="preserve"> </w:t>
      </w:r>
      <w:r>
        <w:t xml:space="preserve">Consulte a ajuda do Word para obter mais informações sobre </w:t>
      </w:r>
      <w:smartTag w:uri="urn:schemas-microsoft-com:office:smarttags" w:element="City">
        <w:smartTag w:uri="urn:schemas-microsoft-com:office:smarttags" w:element="place">
          <w:r>
            <w:t>como</w:t>
          </w:r>
        </w:smartTag>
      </w:smartTag>
      <w:r>
        <w:t xml:space="preserve"> trabalhar com campos.]</w:t>
      </w:r>
      <w:r>
        <w:rPr>
          <w:lang w:val="fr-FR"/>
        </w:rPr>
        <w:t xml:space="preserve"> </w:t>
      </w:r>
    </w:p>
    <w:p w14:paraId="44BAFDEB" w14:textId="77777777" w:rsidR="00823BE4" w:rsidRDefault="00823BE4">
      <w:pPr>
        <w:rPr>
          <w:lang w:val="fr-FR"/>
        </w:rPr>
      </w:pPr>
    </w:p>
    <w:p w14:paraId="54ABF39E" w14:textId="77777777" w:rsidR="004F19BD" w:rsidRPr="00823BE4" w:rsidRDefault="004F19BD">
      <w:pPr>
        <w:rPr>
          <w:lang w:val="fr-FR"/>
        </w:rPr>
        <w:sectPr w:rsidR="004F19BD" w:rsidRPr="00823BE4">
          <w:headerReference w:type="default" r:id="rId7"/>
          <w:footnotePr>
            <w:pos w:val="beneathText"/>
          </w:footnotePr>
          <w:pgSz w:w="11905" w:h="16837"/>
          <w:pgMar w:top="1418" w:right="1418" w:bottom="1418" w:left="1418" w:header="680" w:footer="720" w:gutter="0"/>
          <w:cols w:space="720"/>
          <w:docGrid w:linePitch="360"/>
        </w:sectPr>
      </w:pPr>
    </w:p>
    <w:p w14:paraId="63ADC6AB" w14:textId="77777777" w:rsidR="00741A2F" w:rsidRDefault="00741A2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p w14:paraId="1CAB78E5" w14:textId="77777777" w:rsidR="00C26735" w:rsidRDefault="00C26735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</w:tblGrid>
      <w:tr w:rsidR="00741A2F" w14:paraId="402556A5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7949BCCF" w14:textId="77777777" w:rsidR="00741A2F" w:rsidRDefault="00741A2F">
            <w:pPr>
              <w:pStyle w:val="Tabletext"/>
              <w:snapToGrid w:val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1CDD4651" w14:textId="77777777" w:rsidR="00741A2F" w:rsidRDefault="00741A2F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</w:tcPr>
          <w:p w14:paraId="6FDF414D" w14:textId="77777777" w:rsidR="00741A2F" w:rsidRDefault="00741A2F">
            <w:pPr>
              <w:pStyle w:val="Tabletext"/>
              <w:snapToGrid w:val="0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2D929CC" w14:textId="77777777" w:rsidR="00741A2F" w:rsidRDefault="00741A2F">
            <w:pPr>
              <w:pStyle w:val="Tabletext"/>
              <w:snapToGrid w:val="0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741A2F" w14:paraId="4C26A0C0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9C21E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8F25C" w14:textId="77777777" w:rsidR="00741A2F" w:rsidRDefault="00741A2F">
            <w:pPr>
              <w:pStyle w:val="Tabletext"/>
              <w:snapToGrid w:val="0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677D5" w14:textId="77777777" w:rsidR="00741A2F" w:rsidRDefault="00741A2F">
            <w:pPr>
              <w:pStyle w:val="Tabletext"/>
              <w:snapToGrid w:val="0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F9FF" w14:textId="77777777" w:rsidR="00741A2F" w:rsidRDefault="00741A2F">
            <w:pPr>
              <w:pStyle w:val="Tabletext"/>
              <w:snapToGrid w:val="0"/>
              <w:ind w:left="30"/>
              <w:rPr>
                <w:rFonts w:ascii="Times" w:hAnsi="Times"/>
                <w:lang w:val="pt-BR"/>
              </w:rPr>
            </w:pPr>
          </w:p>
        </w:tc>
      </w:tr>
      <w:tr w:rsidR="00741A2F" w14:paraId="4D160D1B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F1BBEC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C2FBDD" w14:textId="77777777" w:rsidR="00741A2F" w:rsidRDefault="00741A2F">
            <w:pPr>
              <w:pStyle w:val="Tabletext"/>
              <w:snapToGrid w:val="0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530CA" w14:textId="77777777" w:rsidR="00741A2F" w:rsidRDefault="00741A2F">
            <w:pPr>
              <w:pStyle w:val="Tabletext"/>
              <w:snapToGrid w:val="0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A315" w14:textId="77777777" w:rsidR="00741A2F" w:rsidRDefault="00741A2F">
            <w:pPr>
              <w:pStyle w:val="Tabletext"/>
              <w:snapToGrid w:val="0"/>
              <w:ind w:left="30"/>
              <w:rPr>
                <w:rFonts w:ascii="Times" w:hAnsi="Times"/>
                <w:lang w:val="pt-BR"/>
              </w:rPr>
            </w:pPr>
          </w:p>
        </w:tc>
      </w:tr>
      <w:tr w:rsidR="00741A2F" w14:paraId="6BFC3DBE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01B2A7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F9572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51C05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AAFA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  <w:tr w:rsidR="00741A2F" w14:paraId="39899DAE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984DB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CA8F84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07924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5124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  <w:tr w:rsidR="00741A2F" w14:paraId="732B733A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3009D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B7029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AA8BD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3E51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  <w:tr w:rsidR="00741A2F" w14:paraId="67CC3CB8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0750C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74CA9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D4E08A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CC67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  <w:tr w:rsidR="00741A2F" w14:paraId="24B2C6B9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424C9E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200D9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74832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64F5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  <w:tr w:rsidR="00741A2F" w14:paraId="5789CA79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E7820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D36A6D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68261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B893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  <w:tr w:rsidR="00741A2F" w14:paraId="448AEF41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97386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C747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6C257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4B64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  <w:tr w:rsidR="00741A2F" w14:paraId="29C3EE9F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965BC" w14:textId="77777777" w:rsidR="00741A2F" w:rsidRDefault="00741A2F">
            <w:pPr>
              <w:pStyle w:val="Tabletext"/>
              <w:snapToGrid w:val="0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09DF7" w14:textId="77777777" w:rsidR="00741A2F" w:rsidRDefault="00741A2F">
            <w:pPr>
              <w:pStyle w:val="Tabletext"/>
              <w:snapToGrid w:val="0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8B6D7" w14:textId="77777777" w:rsidR="00741A2F" w:rsidRDefault="00741A2F">
            <w:pPr>
              <w:pStyle w:val="Tabletext"/>
              <w:snapToGrid w:val="0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B3318" w14:textId="77777777" w:rsidR="00741A2F" w:rsidRDefault="00741A2F">
            <w:pPr>
              <w:pStyle w:val="Tabletext"/>
              <w:snapToGrid w:val="0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5CA60780" w14:textId="77777777" w:rsidR="00741A2F" w:rsidRDefault="00741A2F">
      <w:pPr>
        <w:sectPr w:rsidR="00741A2F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687AAD1D" w14:textId="77777777" w:rsidR="00741A2F" w:rsidRDefault="00741A2F">
      <w:pPr>
        <w:pStyle w:val="conteudo"/>
        <w:sectPr w:rsidR="00741A2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418" w:right="1418" w:bottom="1418" w:left="1418" w:header="680" w:footer="680" w:gutter="0"/>
          <w:cols w:space="720"/>
          <w:docGrid w:linePitch="360"/>
        </w:sectPr>
      </w:pPr>
      <w:r>
        <w:lastRenderedPageBreak/>
        <w:t>Conteúdo</w:t>
      </w:r>
    </w:p>
    <w:p w14:paraId="455015CA" w14:textId="77777777" w:rsidR="009054DF" w:rsidRDefault="00741A2F">
      <w:pPr>
        <w:pStyle w:val="Sumrio1"/>
        <w:rPr>
          <w:b w:val="0"/>
          <w:caps w:val="0"/>
          <w:noProof/>
          <w:sz w:val="24"/>
          <w:szCs w:val="24"/>
          <w:lang w:val="pt-BR" w:eastAsia="pt-BR"/>
        </w:rPr>
      </w:pPr>
      <w:r>
        <w:fldChar w:fldCharType="begin"/>
      </w:r>
      <w:r>
        <w:instrText xml:space="preserve"> TOC \o "1-9" \t "Título 9;9;Título 8;8;Título 7;7;Título 6;6;Título 5;5;Título 4;4;Título 3;3;Título 2;2;Título 1;1;TituloApendice;1;Titulo1;1;Título;1;Requisito;3" \h</w:instrText>
      </w:r>
      <w:r>
        <w:fldChar w:fldCharType="separate"/>
      </w:r>
      <w:hyperlink w:anchor="_Toc202252564" w:history="1">
        <w:r w:rsidR="009054DF" w:rsidRPr="000A4A7F">
          <w:rPr>
            <w:rStyle w:val="Hyperlink"/>
            <w:noProof/>
          </w:rPr>
          <w:t>1</w:t>
        </w:r>
        <w:r w:rsidR="009054DF">
          <w:rPr>
            <w:b w:val="0"/>
            <w:caps w:val="0"/>
            <w:noProof/>
            <w:sz w:val="24"/>
            <w:szCs w:val="24"/>
            <w:lang w:val="pt-BR" w:eastAsia="pt-BR"/>
          </w:rPr>
          <w:tab/>
        </w:r>
        <w:r w:rsidR="009054DF" w:rsidRPr="000A4A7F">
          <w:rPr>
            <w:rStyle w:val="Hyperlink"/>
            <w:noProof/>
          </w:rPr>
          <w:t>Introdução</w:t>
        </w:r>
        <w:r w:rsidR="009054DF">
          <w:rPr>
            <w:noProof/>
          </w:rPr>
          <w:tab/>
        </w:r>
        <w:r w:rsidR="009054DF">
          <w:rPr>
            <w:noProof/>
          </w:rPr>
          <w:fldChar w:fldCharType="begin"/>
        </w:r>
        <w:r w:rsidR="009054DF">
          <w:rPr>
            <w:noProof/>
          </w:rPr>
          <w:instrText xml:space="preserve"> PAGEREF _Toc202252564 \h </w:instrText>
        </w:r>
        <w:r w:rsidR="00DB3529">
          <w:rPr>
            <w:noProof/>
          </w:rPr>
        </w:r>
        <w:r w:rsidR="009054DF">
          <w:rPr>
            <w:noProof/>
          </w:rPr>
          <w:fldChar w:fldCharType="separate"/>
        </w:r>
        <w:r w:rsidR="009054DF">
          <w:rPr>
            <w:noProof/>
          </w:rPr>
          <w:t>4</w:t>
        </w:r>
        <w:r w:rsidR="009054DF">
          <w:rPr>
            <w:noProof/>
          </w:rPr>
          <w:fldChar w:fldCharType="end"/>
        </w:r>
      </w:hyperlink>
    </w:p>
    <w:p w14:paraId="2C60C192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65" w:history="1">
        <w:r w:rsidRPr="000A4A7F">
          <w:rPr>
            <w:rStyle w:val="Hyperlink"/>
            <w:noProof/>
          </w:rPr>
          <w:t>1.1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Visão geral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_Toc202252565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6EEDA0E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66" w:history="1">
        <w:r w:rsidRPr="000A4A7F">
          <w:rPr>
            <w:rStyle w:val="Hyperlink"/>
            <w:noProof/>
          </w:rPr>
          <w:t>1.2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Convenções, termos e abreviações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_Toc202252566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43000A8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67" w:history="1">
        <w:r w:rsidRPr="000A4A7F">
          <w:rPr>
            <w:rStyle w:val="Hyperlink"/>
            <w:noProof/>
          </w:rPr>
          <w:t>1.2.1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Identificação dos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_Toc202252567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096285E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68" w:history="1">
        <w:r w:rsidRPr="000A4A7F">
          <w:rPr>
            <w:rStyle w:val="Hyperlink"/>
            <w:noProof/>
          </w:rPr>
          <w:t>1.2.2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Estabilidade dos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_Toc202252568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B9750E0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70" w:history="1">
        <w:r w:rsidRPr="000A4A7F">
          <w:rPr>
            <w:rStyle w:val="Hyperlink"/>
            <w:noProof/>
          </w:rPr>
          <w:t>1.2.3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Complexidade dos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_Toc202252570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7067A17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71" w:history="1">
        <w:r w:rsidRPr="000A4A7F">
          <w:rPr>
            <w:rStyle w:val="Hyperlink"/>
            <w:noProof/>
          </w:rPr>
          <w:t>1.2.4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Prioridades dos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_Toc202252571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E86A098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72" w:history="1">
        <w:r w:rsidRPr="000A4A7F">
          <w:rPr>
            <w:rStyle w:val="Hyperlink"/>
            <w:noProof/>
          </w:rPr>
          <w:t>1.2.5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Status dos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_Toc202252572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DCBB1B2" w14:textId="77777777" w:rsidR="009054DF" w:rsidRDefault="009054DF">
      <w:pPr>
        <w:pStyle w:val="Sumrio1"/>
        <w:rPr>
          <w:b w:val="0"/>
          <w:caps w:val="0"/>
          <w:noProof/>
          <w:sz w:val="24"/>
          <w:szCs w:val="24"/>
          <w:lang w:val="pt-BR" w:eastAsia="pt-BR"/>
        </w:rPr>
      </w:pPr>
      <w:hyperlink w:anchor="_Toc202252573" w:history="1">
        <w:r w:rsidRPr="000A4A7F">
          <w:rPr>
            <w:rStyle w:val="Hyperlink"/>
            <w:noProof/>
          </w:rPr>
          <w:t>2</w:t>
        </w:r>
        <w:r>
          <w:rPr>
            <w:b w:val="0"/>
            <w:caps w:val="0"/>
            <w:noProof/>
            <w:sz w:val="24"/>
            <w:szCs w:val="24"/>
            <w:lang w:val="pt-BR" w:eastAsia="pt-BR"/>
          </w:rPr>
          <w:tab/>
        </w:r>
        <w:r w:rsidRPr="000A4A7F">
          <w:rPr>
            <w:rStyle w:val="Hyperlink"/>
            <w:noProof/>
          </w:rPr>
          <w:t>Visão Geral do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_Toc202252573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A6CE8A1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74" w:history="1">
        <w:r w:rsidRPr="000A4A7F">
          <w:rPr>
            <w:rStyle w:val="Hyperlink"/>
            <w:noProof/>
          </w:rPr>
          <w:t>2.1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Escopo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_Toc202252574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F256910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75" w:history="1">
        <w:r w:rsidRPr="000A4A7F">
          <w:rPr>
            <w:rStyle w:val="Hyperlink"/>
            <w:noProof/>
          </w:rPr>
          <w:t>2.2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Envolvidos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_Toc202252575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93C7F54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76" w:history="1">
        <w:r w:rsidRPr="000A4A7F">
          <w:rPr>
            <w:rStyle w:val="Hyperlink"/>
            <w:noProof/>
          </w:rPr>
          <w:t>2.3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_Toc202252576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0ED7E5F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77" w:history="1">
        <w:r w:rsidRPr="000A4A7F">
          <w:rPr>
            <w:rStyle w:val="Hyperlink"/>
            <w:noProof/>
          </w:rPr>
          <w:t>2.4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Escopo Negativo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_Toc202252577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215FFF1" w14:textId="77777777" w:rsidR="009054DF" w:rsidRDefault="009054DF">
      <w:pPr>
        <w:pStyle w:val="Sumrio1"/>
        <w:rPr>
          <w:b w:val="0"/>
          <w:caps w:val="0"/>
          <w:noProof/>
          <w:sz w:val="24"/>
          <w:szCs w:val="24"/>
          <w:lang w:val="pt-BR" w:eastAsia="pt-BR"/>
        </w:rPr>
      </w:pPr>
      <w:hyperlink w:anchor="_Toc202252578" w:history="1">
        <w:r w:rsidRPr="000A4A7F">
          <w:rPr>
            <w:rStyle w:val="Hyperlink"/>
            <w:noProof/>
          </w:rPr>
          <w:t>3</w:t>
        </w:r>
        <w:r>
          <w:rPr>
            <w:b w:val="0"/>
            <w:caps w:val="0"/>
            <w:noProof/>
            <w:sz w:val="24"/>
            <w:szCs w:val="24"/>
            <w:lang w:val="pt-BR" w:eastAsia="pt-BR"/>
          </w:rPr>
          <w:tab/>
        </w:r>
        <w:r w:rsidRPr="000A4A7F">
          <w:rPr>
            <w:rStyle w:val="Hyperlink"/>
            <w:noProof/>
          </w:rPr>
          <w:t>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_Toc202252578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1089D17" w14:textId="77777777" w:rsidR="009054DF" w:rsidRDefault="009054DF">
      <w:pPr>
        <w:pStyle w:val="Sumrio1"/>
        <w:rPr>
          <w:b w:val="0"/>
          <w:caps w:val="0"/>
          <w:noProof/>
          <w:sz w:val="24"/>
          <w:szCs w:val="24"/>
          <w:lang w:val="pt-BR" w:eastAsia="pt-BR"/>
        </w:rPr>
      </w:pPr>
      <w:hyperlink w:anchor="_Toc202252579" w:history="1">
        <w:r w:rsidRPr="000A4A7F">
          <w:rPr>
            <w:rStyle w:val="Hyperlink"/>
            <w:noProof/>
          </w:rPr>
          <w:t>4</w:t>
        </w:r>
        <w:r>
          <w:rPr>
            <w:b w:val="0"/>
            <w:caps w:val="0"/>
            <w:noProof/>
            <w:sz w:val="24"/>
            <w:szCs w:val="24"/>
            <w:lang w:val="pt-BR" w:eastAsia="pt-BR"/>
          </w:rPr>
          <w:tab/>
        </w:r>
        <w:r w:rsidRPr="000A4A7F">
          <w:rPr>
            <w:rStyle w:val="Hyperlink"/>
            <w:noProof/>
          </w:rPr>
          <w:t>Requisitos Não-Funcionais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_Toc202252579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27F3B58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80" w:history="1">
        <w:r w:rsidRPr="000A4A7F">
          <w:rPr>
            <w:rStyle w:val="Hyperlink"/>
            <w:noProof/>
          </w:rPr>
          <w:t>4.1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Usabilidade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_Toc202252580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6147D75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81" w:history="1">
        <w:r w:rsidRPr="000A4A7F">
          <w:rPr>
            <w:rStyle w:val="Hyperlink"/>
            <w:noProof/>
          </w:rPr>
          <w:t>4.1.1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&lt;ID – Nome do Requisito Não-Funcional de Usabilidade&gt;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_Toc202252581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B1DB250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82" w:history="1">
        <w:r w:rsidRPr="000A4A7F">
          <w:rPr>
            <w:rStyle w:val="Hyperlink"/>
            <w:noProof/>
          </w:rPr>
          <w:t>4.2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Confiabilidade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_Toc202252582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D4EABD6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83" w:history="1">
        <w:r w:rsidRPr="000A4A7F">
          <w:rPr>
            <w:rStyle w:val="Hyperlink"/>
            <w:noProof/>
          </w:rPr>
          <w:t>4.2.1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&lt;ID – Nome do Requisito Não-Funcional de Confiabilidade&gt;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_Toc202252583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E23057D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84" w:history="1">
        <w:r w:rsidRPr="000A4A7F">
          <w:rPr>
            <w:rStyle w:val="Hyperlink"/>
            <w:noProof/>
          </w:rPr>
          <w:t>4.3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Desempenho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_Toc202252584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0965098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85" w:history="1">
        <w:r w:rsidRPr="000A4A7F">
          <w:rPr>
            <w:rStyle w:val="Hyperlink"/>
            <w:noProof/>
          </w:rPr>
          <w:t>4.3.1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&lt;ID – Nome do Requisito Não-Funcional de Desempenho&gt;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_Toc202252585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19EBC4C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86" w:history="1">
        <w:r w:rsidRPr="000A4A7F">
          <w:rPr>
            <w:rStyle w:val="Hyperlink"/>
            <w:noProof/>
          </w:rPr>
          <w:t>4.4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Segurança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_Toc202252586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51AA8ACC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87" w:history="1">
        <w:r w:rsidRPr="000A4A7F">
          <w:rPr>
            <w:rStyle w:val="Hyperlink"/>
            <w:noProof/>
          </w:rPr>
          <w:t>4.4.1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&lt;ID – Nome do Requisito Não-Funcional de Segurança&gt;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_Toc202252587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69B9020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88" w:history="1">
        <w:r w:rsidRPr="000A4A7F">
          <w:rPr>
            <w:rStyle w:val="Hyperlink"/>
            <w:noProof/>
          </w:rPr>
          <w:t>4.5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Requisitos de 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_Toc202252588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8F4D132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89" w:history="1">
        <w:r w:rsidRPr="000A4A7F">
          <w:rPr>
            <w:rStyle w:val="Hyperlink"/>
            <w:noProof/>
          </w:rPr>
          <w:t>4.5.1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&lt;ID – Nome do Requisito Não-Funcional de Hardware&gt;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_Toc202252589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30A6680" w14:textId="77777777" w:rsidR="009054DF" w:rsidRDefault="009054DF">
      <w:pPr>
        <w:pStyle w:val="Sumrio2"/>
        <w:tabs>
          <w:tab w:val="left" w:pos="1132"/>
          <w:tab w:val="right" w:leader="dot" w:pos="9059"/>
        </w:tabs>
        <w:rPr>
          <w:smallCaps w:val="0"/>
          <w:noProof/>
          <w:sz w:val="24"/>
          <w:szCs w:val="24"/>
          <w:lang w:eastAsia="pt-BR"/>
        </w:rPr>
      </w:pPr>
      <w:hyperlink w:anchor="_Toc202252590" w:history="1">
        <w:r w:rsidRPr="000A4A7F">
          <w:rPr>
            <w:rStyle w:val="Hyperlink"/>
            <w:noProof/>
          </w:rPr>
          <w:t>4.6</w:t>
        </w:r>
        <w:r>
          <w:rPr>
            <w:smallCaps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Requisitos de Software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_Toc202252590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10AEF3B" w14:textId="77777777" w:rsidR="009054DF" w:rsidRDefault="009054DF">
      <w:pPr>
        <w:pStyle w:val="Sumrio3"/>
        <w:tabs>
          <w:tab w:val="left" w:pos="1132"/>
          <w:tab w:val="right" w:leader="dot" w:pos="9059"/>
        </w:tabs>
        <w:rPr>
          <w:i w:val="0"/>
          <w:noProof/>
          <w:sz w:val="24"/>
          <w:szCs w:val="24"/>
          <w:lang w:eastAsia="pt-BR"/>
        </w:rPr>
      </w:pPr>
      <w:hyperlink w:anchor="_Toc202252591" w:history="1">
        <w:r w:rsidRPr="000A4A7F">
          <w:rPr>
            <w:rStyle w:val="Hyperlink"/>
            <w:noProof/>
          </w:rPr>
          <w:t>4.6.1</w:t>
        </w:r>
        <w:r>
          <w:rPr>
            <w:i w:val="0"/>
            <w:noProof/>
            <w:sz w:val="24"/>
            <w:szCs w:val="24"/>
            <w:lang w:eastAsia="pt-BR"/>
          </w:rPr>
          <w:tab/>
        </w:r>
        <w:r w:rsidRPr="000A4A7F">
          <w:rPr>
            <w:rStyle w:val="Hyperlink"/>
            <w:noProof/>
          </w:rPr>
          <w:t>&lt;ID – Nome do Requisito Não-Funcional de Sotware&gt;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_Toc202252591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B885CC8" w14:textId="77777777" w:rsidR="009054DF" w:rsidRDefault="009054DF">
      <w:pPr>
        <w:pStyle w:val="Sumrio1"/>
        <w:rPr>
          <w:b w:val="0"/>
          <w:caps w:val="0"/>
          <w:noProof/>
          <w:sz w:val="24"/>
          <w:szCs w:val="24"/>
          <w:lang w:val="pt-BR" w:eastAsia="pt-BR"/>
        </w:rPr>
      </w:pPr>
      <w:hyperlink w:anchor="_Toc202252592" w:history="1">
        <w:r w:rsidRPr="000A4A7F">
          <w:rPr>
            <w:rStyle w:val="Hyperlink"/>
            <w:noProof/>
          </w:rPr>
          <w:t>5</w:t>
        </w:r>
        <w:r>
          <w:rPr>
            <w:b w:val="0"/>
            <w:caps w:val="0"/>
            <w:noProof/>
            <w:sz w:val="24"/>
            <w:szCs w:val="24"/>
            <w:lang w:val="pt-BR" w:eastAsia="pt-BR"/>
          </w:rPr>
          <w:tab/>
        </w:r>
        <w:r w:rsidRPr="000A4A7F">
          <w:rPr>
            <w:rStyle w:val="Hyperlink"/>
            <w:noProof/>
          </w:rPr>
          <w:t>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_Toc202252592 \h </w:instrText>
        </w:r>
        <w:r w:rsidR="00DB3529"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95C6741" w14:textId="77777777" w:rsidR="00741A2F" w:rsidRDefault="00741A2F">
      <w:pPr>
        <w:pStyle w:val="Sumrio1"/>
        <w:tabs>
          <w:tab w:val="clear" w:pos="9060"/>
          <w:tab w:val="right" w:leader="dot" w:pos="9069"/>
        </w:tabs>
        <w:sectPr w:rsidR="00741A2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418" w:right="1418" w:bottom="1418" w:left="1418" w:header="680" w:footer="680" w:gutter="0"/>
          <w:cols w:space="720"/>
          <w:docGrid w:linePitch="360"/>
        </w:sectPr>
      </w:pPr>
      <w:r>
        <w:fldChar w:fldCharType="end"/>
      </w:r>
    </w:p>
    <w:p w14:paraId="18F21988" w14:textId="77777777" w:rsidR="00741A2F" w:rsidRDefault="00741A2F">
      <w:pPr>
        <w:tabs>
          <w:tab w:val="left" w:pos="426"/>
          <w:tab w:val="left" w:pos="480"/>
          <w:tab w:val="left" w:pos="567"/>
          <w:tab w:val="right" w:leader="dot" w:pos="9060"/>
        </w:tabs>
        <w:rPr>
          <w:sz w:val="20"/>
          <w:lang w:val="pt-BR"/>
        </w:rPr>
        <w:sectPr w:rsidR="00741A2F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footnotePr>
            <w:pos w:val="beneathText"/>
          </w:footnotePr>
          <w:type w:val="continuous"/>
          <w:pgSz w:w="11905" w:h="16837"/>
          <w:pgMar w:top="1418" w:right="1418" w:bottom="1418" w:left="1418" w:header="680" w:footer="680" w:gutter="0"/>
          <w:cols w:space="720"/>
          <w:docGrid w:linePitch="360"/>
        </w:sectPr>
      </w:pPr>
    </w:p>
    <w:p w14:paraId="1ACA45FC" w14:textId="77777777" w:rsidR="00741A2F" w:rsidRDefault="00741A2F">
      <w:pPr>
        <w:pStyle w:val="Ttulo1"/>
        <w:tabs>
          <w:tab w:val="left" w:pos="0"/>
        </w:tabs>
      </w:pPr>
      <w:bookmarkStart w:id="0" w:name="_Toc202252564"/>
      <w:r>
        <w:lastRenderedPageBreak/>
        <w:t>Introdução</w:t>
      </w:r>
      <w:bookmarkEnd w:id="0"/>
    </w:p>
    <w:p w14:paraId="5CEB8446" w14:textId="77777777" w:rsidR="009B545A" w:rsidRDefault="00656594" w:rsidP="009B545A">
      <w:pPr>
        <w:jc w:val="both"/>
      </w:pPr>
      <w:r>
        <w:t xml:space="preserve">Este documento especifica os requisitos do sistema </w:t>
      </w:r>
      <w:r>
        <w:rPr>
          <w:i/>
          <w:iCs/>
        </w:rPr>
        <w:t>&lt;nome do projeto&gt;</w:t>
      </w:r>
      <w:r>
        <w:t>, fornecendo aos desenvolvedores as informações necessárias para o projeto e implementação, assim como para a realização dos testes e homologação do sistema.</w:t>
      </w:r>
    </w:p>
    <w:p w14:paraId="523E6651" w14:textId="77777777" w:rsidR="00741A2F" w:rsidRDefault="00823BE4">
      <w:pPr>
        <w:pStyle w:val="Ttulo2"/>
        <w:tabs>
          <w:tab w:val="left" w:pos="0"/>
        </w:tabs>
      </w:pPr>
      <w:r>
        <w:t xml:space="preserve"> </w:t>
      </w:r>
      <w:bookmarkStart w:id="1" w:name="_Toc202252565"/>
      <w:r w:rsidR="00741A2F">
        <w:t>Visão geral do documento</w:t>
      </w:r>
      <w:bookmarkEnd w:id="1"/>
    </w:p>
    <w:p w14:paraId="3EE8190D" w14:textId="77777777" w:rsidR="00741A2F" w:rsidRDefault="00741A2F">
      <w:pPr>
        <w:jc w:val="both"/>
      </w:pPr>
      <w:r>
        <w:t>Além desta seção introdutória, as seções seguintes estão organizadas como descrito abaixo.</w:t>
      </w:r>
    </w:p>
    <w:p w14:paraId="6915E994" w14:textId="77777777" w:rsidR="00823BE4" w:rsidRPr="00C26735" w:rsidRDefault="00823BE4" w:rsidP="00C26735">
      <w:pPr>
        <w:pStyle w:val="Infoblue"/>
        <w:rPr>
          <w:i/>
          <w:iCs/>
          <w:color w:val="0000FF"/>
          <w:sz w:val="20"/>
        </w:rPr>
      </w:pPr>
    </w:p>
    <w:p w14:paraId="08AEB526" w14:textId="77777777" w:rsidR="009B545A" w:rsidRDefault="009B545A" w:rsidP="001214AF">
      <w:pPr>
        <w:pStyle w:val="Commarcadores1"/>
        <w:numPr>
          <w:ilvl w:val="0"/>
          <w:numId w:val="0"/>
        </w:numPr>
        <w:tabs>
          <w:tab w:val="left" w:pos="0"/>
        </w:tabs>
      </w:pPr>
      <w:r>
        <w:rPr>
          <w:b/>
        </w:rPr>
        <w:t>Seção</w:t>
      </w:r>
      <w:r w:rsidR="00BC0625">
        <w:rPr>
          <w:b/>
        </w:rPr>
        <w:t xml:space="preserve"> </w:t>
      </w:r>
      <w:r>
        <w:rPr>
          <w:b/>
        </w:rPr>
        <w:t>2 – Descrição geral do sistema</w:t>
      </w:r>
      <w:r>
        <w:t>: apresenta uma visão geral do sistema, caracterizando qual é o seu escopo e descrevendo seus usuários.</w:t>
      </w:r>
    </w:p>
    <w:p w14:paraId="3168393D" w14:textId="77777777" w:rsidR="009B545A" w:rsidRPr="009B545A" w:rsidRDefault="009B545A" w:rsidP="001214AF">
      <w:pPr>
        <w:pStyle w:val="Commarcadores1"/>
        <w:numPr>
          <w:ilvl w:val="0"/>
          <w:numId w:val="0"/>
        </w:numPr>
      </w:pPr>
      <w:r>
        <w:rPr>
          <w:b/>
        </w:rPr>
        <w:t xml:space="preserve">Seção </w:t>
      </w:r>
      <w:proofErr w:type="gramStart"/>
      <w:r w:rsidR="009054DF">
        <w:rPr>
          <w:b/>
        </w:rPr>
        <w:t>3</w:t>
      </w:r>
      <w:r>
        <w:rPr>
          <w:b/>
        </w:rPr>
        <w:t xml:space="preserve">  –</w:t>
      </w:r>
      <w:proofErr w:type="gramEnd"/>
      <w:r>
        <w:rPr>
          <w:b/>
        </w:rPr>
        <w:t xml:space="preserve"> Requisitos Funcionais: </w:t>
      </w:r>
      <w:r w:rsidRPr="009B545A">
        <w:t>especifica os</w:t>
      </w:r>
      <w:r>
        <w:t xml:space="preserve"> requisitos funcionais do sistema, </w:t>
      </w:r>
      <w:r w:rsidR="00BC0625">
        <w:t>indicando estabilidade, c</w:t>
      </w:r>
      <w:r w:rsidR="007267AF">
        <w:t>omplexidade,</w:t>
      </w:r>
      <w:r w:rsidR="00BC0625">
        <w:t xml:space="preserve"> prioridade do cliente</w:t>
      </w:r>
      <w:r w:rsidR="007267AF">
        <w:t xml:space="preserve"> e status</w:t>
      </w:r>
      <w:r w:rsidR="00BC0625">
        <w:t>.</w:t>
      </w:r>
    </w:p>
    <w:p w14:paraId="0668A91D" w14:textId="77777777" w:rsidR="009B545A" w:rsidRDefault="009B545A" w:rsidP="001214AF">
      <w:pPr>
        <w:pStyle w:val="Commarcadores1"/>
        <w:numPr>
          <w:ilvl w:val="0"/>
          <w:numId w:val="0"/>
        </w:numPr>
        <w:tabs>
          <w:tab w:val="left" w:pos="0"/>
        </w:tabs>
      </w:pPr>
      <w:r>
        <w:rPr>
          <w:b/>
        </w:rPr>
        <w:t xml:space="preserve">Seção </w:t>
      </w:r>
      <w:r w:rsidR="009054DF">
        <w:rPr>
          <w:b/>
        </w:rPr>
        <w:t>4</w:t>
      </w:r>
      <w:r>
        <w:rPr>
          <w:b/>
        </w:rPr>
        <w:t xml:space="preserve"> –</w:t>
      </w:r>
      <w:r w:rsidR="000474DA">
        <w:rPr>
          <w:b/>
        </w:rPr>
        <w:t xml:space="preserve"> </w:t>
      </w:r>
      <w:r>
        <w:rPr>
          <w:b/>
        </w:rPr>
        <w:t xml:space="preserve">Requisitos </w:t>
      </w:r>
      <w:r w:rsidR="000474DA">
        <w:rPr>
          <w:b/>
        </w:rPr>
        <w:t>N</w:t>
      </w:r>
      <w:r>
        <w:rPr>
          <w:b/>
        </w:rPr>
        <w:t>ão-funcionais</w:t>
      </w:r>
      <w:r>
        <w:t xml:space="preserve">: </w:t>
      </w:r>
      <w:proofErr w:type="gramStart"/>
      <w:r>
        <w:t>especifica</w:t>
      </w:r>
      <w:proofErr w:type="gramEnd"/>
      <w:r>
        <w:t xml:space="preserve"> todos os requisitos não funcionais do sistema, divididos em requisitos de usabilidade, confiabilidade, desempenho, segurança, distribuição, adequação a padrões e requisitos de hardware e software.</w:t>
      </w:r>
    </w:p>
    <w:p w14:paraId="782C69BD" w14:textId="77777777" w:rsidR="009B545A" w:rsidRDefault="009054DF" w:rsidP="001214AF">
      <w:pPr>
        <w:pStyle w:val="Commarcadores1"/>
        <w:numPr>
          <w:ilvl w:val="0"/>
          <w:numId w:val="0"/>
        </w:numPr>
        <w:tabs>
          <w:tab w:val="left" w:pos="0"/>
        </w:tabs>
      </w:pPr>
      <w:r>
        <w:rPr>
          <w:b/>
        </w:rPr>
        <w:t>Seção 5</w:t>
      </w:r>
      <w:r w:rsidR="009B545A">
        <w:rPr>
          <w:b/>
        </w:rPr>
        <w:t xml:space="preserve"> – Referências: </w:t>
      </w:r>
      <w:r w:rsidR="009B545A">
        <w:t>apresenta referências para outros documentos utilizados para a confecção deste documento.</w:t>
      </w:r>
    </w:p>
    <w:p w14:paraId="5AE17E4E" w14:textId="77777777" w:rsidR="001214AF" w:rsidRPr="001214AF" w:rsidRDefault="001214AF" w:rsidP="001214AF">
      <w:pPr>
        <w:pStyle w:val="Ttulo2"/>
      </w:pPr>
      <w:r>
        <w:t xml:space="preserve"> </w:t>
      </w:r>
      <w:bookmarkStart w:id="2" w:name="_Toc202252566"/>
      <w:r w:rsidR="00741A2F">
        <w:t>Convenções, termos e abreviações</w:t>
      </w:r>
      <w:bookmarkEnd w:id="2"/>
    </w:p>
    <w:p w14:paraId="17B75FEA" w14:textId="77777777" w:rsidR="001214AF" w:rsidRDefault="001214AF" w:rsidP="001214AF">
      <w:pPr>
        <w:jc w:val="both"/>
      </w:pPr>
      <w:r>
        <w:t>A correta interpretação deste documento exige o conhecimento de algumas convenções e termos específicos, que são descritos a seguir.</w:t>
      </w:r>
    </w:p>
    <w:p w14:paraId="70E744DC" w14:textId="77777777" w:rsidR="001214AF" w:rsidRDefault="001214AF" w:rsidP="001214AF">
      <w:pPr>
        <w:pStyle w:val="Ttulo3"/>
        <w:tabs>
          <w:tab w:val="left" w:pos="0"/>
        </w:tabs>
      </w:pPr>
      <w:bookmarkStart w:id="3" w:name="_toc248"/>
      <w:bookmarkEnd w:id="3"/>
      <w:r>
        <w:t xml:space="preserve"> </w:t>
      </w:r>
      <w:bookmarkStart w:id="4" w:name="_Toc202252567"/>
      <w:r>
        <w:t>Identificação dos requisitos</w:t>
      </w:r>
      <w:bookmarkEnd w:id="4"/>
    </w:p>
    <w:p w14:paraId="7349963E" w14:textId="77777777" w:rsidR="001214AF" w:rsidRDefault="001214AF" w:rsidP="001214AF">
      <w:pPr>
        <w:jc w:val="both"/>
      </w:pPr>
      <w:r>
        <w:t>Por convenção, a referência a requisitos é feita através do nome da subseção onde eles estão descritos, seguidos do identificador do requisito, de acordo com a especificação a seguir:</w:t>
      </w:r>
    </w:p>
    <w:p w14:paraId="6915BF22" w14:textId="77777777" w:rsidR="001214AF" w:rsidRDefault="001214AF" w:rsidP="001214AF">
      <w:pPr>
        <w:jc w:val="both"/>
      </w:pPr>
      <w:r>
        <w:t>[</w:t>
      </w:r>
      <w:r>
        <w:rPr>
          <w:i/>
        </w:rPr>
        <w:t>nome da subseção. identificador do requisito</w:t>
      </w:r>
      <w:r>
        <w:t>]</w:t>
      </w:r>
    </w:p>
    <w:p w14:paraId="025269E0" w14:textId="77777777" w:rsidR="001214AF" w:rsidRDefault="001214AF" w:rsidP="001214AF">
      <w:pPr>
        <w:jc w:val="both"/>
      </w:pPr>
      <w:r>
        <w:t xml:space="preserve">Por exemplo, o requisito funcional [Recuperação de </w:t>
      </w:r>
      <w:proofErr w:type="gramStart"/>
      <w:r>
        <w:t>dados.RF</w:t>
      </w:r>
      <w:proofErr w:type="gramEnd"/>
      <w:r>
        <w:t xml:space="preserve">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 </w:t>
      </w:r>
    </w:p>
    <w:p w14:paraId="2EB466C8" w14:textId="77777777" w:rsidR="001214AF" w:rsidRDefault="001214AF" w:rsidP="001214AF">
      <w:pPr>
        <w:jc w:val="both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59D7C72C" w14:textId="77777777" w:rsidR="001214AF" w:rsidRDefault="001214AF" w:rsidP="001214AF">
      <w:pPr>
        <w:jc w:val="both"/>
      </w:pPr>
    </w:p>
    <w:p w14:paraId="4600BC86" w14:textId="77777777" w:rsidR="001214AF" w:rsidRDefault="001214AF" w:rsidP="001214AF">
      <w:pPr>
        <w:pStyle w:val="Ttulo3"/>
        <w:tabs>
          <w:tab w:val="left" w:pos="0"/>
        </w:tabs>
      </w:pPr>
      <w:bookmarkStart w:id="5" w:name="_toc253"/>
      <w:bookmarkEnd w:id="5"/>
      <w:r>
        <w:t xml:space="preserve">  </w:t>
      </w:r>
      <w:bookmarkStart w:id="6" w:name="_Toc202252568"/>
      <w:r>
        <w:t>Estabilidade dos Requisitos</w:t>
      </w:r>
      <w:r w:rsidR="00F3290D">
        <w:t xml:space="preserve"> Funcionais</w:t>
      </w:r>
      <w:bookmarkEnd w:id="6"/>
      <w:r w:rsidR="007267AF">
        <w:t xml:space="preserve"> </w:t>
      </w:r>
    </w:p>
    <w:p w14:paraId="254D3CD8" w14:textId="77777777" w:rsidR="001214AF" w:rsidRPr="00FA079A" w:rsidRDefault="001214AF" w:rsidP="00FA079A">
      <w:pPr>
        <w:pStyle w:val="NormalJustificado"/>
        <w:rPr>
          <w:rFonts w:ascii="Times New Roman" w:hAnsi="Times New Roman"/>
          <w:b w:val="0"/>
        </w:rPr>
      </w:pPr>
      <w:bookmarkStart w:id="7" w:name="_Toc202173746"/>
      <w:bookmarkStart w:id="8" w:name="_Toc202174101"/>
      <w:bookmarkStart w:id="9" w:name="_Toc202250521"/>
      <w:bookmarkStart w:id="10" w:name="_Toc202252569"/>
      <w:r w:rsidRPr="00FA079A">
        <w:rPr>
          <w:rFonts w:ascii="Times New Roman" w:hAnsi="Times New Roman"/>
          <w:b w:val="0"/>
        </w:rPr>
        <w:t xml:space="preserve">Indicar o requisito como estável quando cliente e equipe não tiverem dúvidas sobre </w:t>
      </w:r>
      <w:r w:rsidR="00D701B5" w:rsidRPr="00FA079A">
        <w:rPr>
          <w:rFonts w:ascii="Times New Roman" w:hAnsi="Times New Roman"/>
          <w:b w:val="0"/>
        </w:rPr>
        <w:t>ele. Caso apenas um dos dois (cliente e equipe) tenha dúvidas, o requisito será classificado como instável.</w:t>
      </w:r>
      <w:bookmarkEnd w:id="7"/>
      <w:bookmarkEnd w:id="8"/>
      <w:bookmarkEnd w:id="9"/>
      <w:bookmarkEnd w:id="10"/>
    </w:p>
    <w:p w14:paraId="1F23EDFB" w14:textId="77777777" w:rsidR="00D701B5" w:rsidRDefault="001214AF" w:rsidP="001214AF">
      <w:pPr>
        <w:pStyle w:val="Ttulo3"/>
        <w:tabs>
          <w:tab w:val="left" w:pos="0"/>
        </w:tabs>
      </w:pPr>
      <w:r>
        <w:t xml:space="preserve"> </w:t>
      </w:r>
      <w:r w:rsidR="00D701B5">
        <w:t xml:space="preserve"> </w:t>
      </w:r>
      <w:bookmarkStart w:id="11" w:name="_Toc202252570"/>
      <w:r w:rsidR="00D701B5">
        <w:t>Complexidade dos Requisitos</w:t>
      </w:r>
      <w:r w:rsidR="00F3290D">
        <w:t xml:space="preserve"> Funcionais</w:t>
      </w:r>
      <w:bookmarkEnd w:id="11"/>
    </w:p>
    <w:p w14:paraId="406D82E9" w14:textId="77777777" w:rsidR="00D701B5" w:rsidRPr="00D701B5" w:rsidRDefault="00D701B5" w:rsidP="00D701B5">
      <w:pPr>
        <w:jc w:val="both"/>
      </w:pPr>
      <w:r>
        <w:t xml:space="preserve">Indicar a complexidade do requisito como </w:t>
      </w:r>
      <w:r w:rsidRPr="00D701B5">
        <w:rPr>
          <w:b/>
        </w:rPr>
        <w:t>alta</w:t>
      </w:r>
      <w:r>
        <w:t xml:space="preserve"> quando </w:t>
      </w:r>
      <w:proofErr w:type="gramStart"/>
      <w:r>
        <w:t>o mesmo</w:t>
      </w:r>
      <w:proofErr w:type="gramEnd"/>
      <w:r>
        <w:t xml:space="preserve"> envolver regras complicadas</w:t>
      </w:r>
      <w:r w:rsidR="00F3290D">
        <w:t xml:space="preserve"> e/ou quando houver uma forte relação com outros requisitos complexos</w:t>
      </w:r>
      <w:r>
        <w:t xml:space="preserve">. </w:t>
      </w:r>
      <w:r w:rsidR="00152CCC">
        <w:t>Do contrário</w:t>
      </w:r>
      <w:r>
        <w:t xml:space="preserve"> complexidade do requisito será </w:t>
      </w:r>
      <w:r w:rsidRPr="00D701B5">
        <w:rPr>
          <w:b/>
        </w:rPr>
        <w:t>baixa</w:t>
      </w:r>
      <w:r w:rsidR="00F3290D">
        <w:t>.</w:t>
      </w:r>
      <w:r>
        <w:t xml:space="preserve"> </w:t>
      </w:r>
    </w:p>
    <w:p w14:paraId="4443FE7C" w14:textId="77777777" w:rsidR="00F3290D" w:rsidRDefault="00F3290D" w:rsidP="00F3290D">
      <w:pPr>
        <w:pStyle w:val="Ttulo3"/>
        <w:tabs>
          <w:tab w:val="left" w:pos="0"/>
        </w:tabs>
      </w:pPr>
      <w:r>
        <w:lastRenderedPageBreak/>
        <w:t xml:space="preserve">  </w:t>
      </w:r>
      <w:bookmarkStart w:id="12" w:name="_Toc202252571"/>
      <w:r>
        <w:t xml:space="preserve">Prioridades dos </w:t>
      </w:r>
      <w:r w:rsidR="007267AF">
        <w:t>R</w:t>
      </w:r>
      <w:r>
        <w:t>equisitos</w:t>
      </w:r>
      <w:r w:rsidR="007267AF">
        <w:t xml:space="preserve"> Funcionais</w:t>
      </w:r>
      <w:bookmarkEnd w:id="12"/>
    </w:p>
    <w:p w14:paraId="7F86ACB7" w14:textId="77777777" w:rsidR="00F3290D" w:rsidRDefault="00F3290D" w:rsidP="00F3290D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6C9CE83B" w14:textId="77777777" w:rsidR="00F3290D" w:rsidRDefault="00F3290D" w:rsidP="00F3290D">
      <w:pPr>
        <w:pStyle w:val="Commarcadores1"/>
        <w:tabs>
          <w:tab w:val="left" w:pos="0"/>
        </w:tabs>
      </w:pPr>
      <w:r>
        <w:rPr>
          <w:b/>
        </w:rPr>
        <w:t>Essencial</w:t>
      </w:r>
      <w:r>
        <w:t xml:space="preserve"> é o requisito sem o qual o sistema não entra em funcionamento.</w:t>
      </w:r>
      <w:r w:rsidR="00F56B9D">
        <w:t xml:space="preserve"> </w:t>
      </w:r>
      <w:r>
        <w:t>Requisitos essenciais são requisitos imprescindíveis, que têm que ser implementados impreterivelmente.</w:t>
      </w:r>
    </w:p>
    <w:p w14:paraId="5A861418" w14:textId="77777777" w:rsidR="00F3290D" w:rsidRDefault="00F3290D" w:rsidP="00F3290D">
      <w:pPr>
        <w:pStyle w:val="Commarcadores1"/>
        <w:tabs>
          <w:tab w:val="left" w:pos="0"/>
        </w:tabs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64BDD5E0" w14:textId="77777777" w:rsidR="00F3290D" w:rsidRDefault="00F3290D" w:rsidP="00F3290D">
      <w:pPr>
        <w:pStyle w:val="Commarcadores1"/>
        <w:tabs>
          <w:tab w:val="left" w:pos="0"/>
        </w:tabs>
      </w:pPr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61C2E790" w14:textId="77777777" w:rsidR="00F56B9D" w:rsidRDefault="00F56B9D" w:rsidP="00F56B9D">
      <w:pPr>
        <w:pStyle w:val="Commarcadores1"/>
        <w:numPr>
          <w:ilvl w:val="0"/>
          <w:numId w:val="0"/>
        </w:numPr>
      </w:pPr>
    </w:p>
    <w:p w14:paraId="0D3A5C74" w14:textId="77777777" w:rsidR="00F56B9D" w:rsidRPr="00F56B9D" w:rsidRDefault="007267AF" w:rsidP="00F56B9D">
      <w:pPr>
        <w:pStyle w:val="Ttulo3"/>
        <w:tabs>
          <w:tab w:val="left" w:pos="0"/>
        </w:tabs>
      </w:pPr>
      <w:r>
        <w:t xml:space="preserve"> </w:t>
      </w:r>
      <w:bookmarkStart w:id="13" w:name="_Toc202252572"/>
      <w:r>
        <w:t>Status dos Requisitos Funcionais</w:t>
      </w:r>
      <w:bookmarkEnd w:id="13"/>
    </w:p>
    <w:p w14:paraId="12F97927" w14:textId="77777777" w:rsidR="00F56B9D" w:rsidRDefault="007267AF" w:rsidP="007267AF">
      <w:pPr>
        <w:rPr>
          <w:b/>
          <w:i/>
        </w:rPr>
      </w:pPr>
      <w:r>
        <w:t xml:space="preserve">Classificar o requisito funcional como </w:t>
      </w:r>
      <w:r>
        <w:rPr>
          <w:b/>
          <w:i/>
        </w:rPr>
        <w:t>Proposto, A</w:t>
      </w:r>
      <w:r w:rsidR="002C4339">
        <w:rPr>
          <w:b/>
          <w:i/>
        </w:rPr>
        <w:t>provado, Incorporado, Validado</w:t>
      </w:r>
      <w:r w:rsidR="00D82D8A">
        <w:rPr>
          <w:b/>
          <w:i/>
        </w:rPr>
        <w:t xml:space="preserve">, </w:t>
      </w:r>
      <w:r w:rsidR="00D82D8A" w:rsidRPr="00D82D8A">
        <w:rPr>
          <w:b/>
          <w:i/>
        </w:rPr>
        <w:t>Mudanças Solicitadas</w:t>
      </w:r>
      <w:r w:rsidR="002C4339">
        <w:rPr>
          <w:b/>
          <w:i/>
        </w:rPr>
        <w:t>.</w:t>
      </w:r>
    </w:p>
    <w:p w14:paraId="07A98AB0" w14:textId="77777777" w:rsidR="00741A2F" w:rsidRDefault="009054DF" w:rsidP="009054DF">
      <w:pPr>
        <w:pStyle w:val="Ttulo1"/>
      </w:pPr>
      <w:r>
        <w:rPr>
          <w:i/>
        </w:rPr>
        <w:br w:type="page"/>
      </w:r>
      <w:bookmarkStart w:id="14" w:name="_Toc202252573"/>
      <w:r w:rsidR="00CF3701">
        <w:lastRenderedPageBreak/>
        <w:t>Visão Geral do Sistema</w:t>
      </w:r>
      <w:bookmarkEnd w:id="14"/>
    </w:p>
    <w:p w14:paraId="0E3A3A49" w14:textId="77777777" w:rsidR="00B0421E" w:rsidRDefault="00B0421E" w:rsidP="00B0421E">
      <w:pPr>
        <w:pStyle w:val="Ttulo2"/>
        <w:tabs>
          <w:tab w:val="left" w:pos="0"/>
        </w:tabs>
      </w:pPr>
      <w:bookmarkStart w:id="15" w:name="_Escopo"/>
      <w:bookmarkEnd w:id="15"/>
      <w:r>
        <w:t xml:space="preserve"> </w:t>
      </w:r>
      <w:bookmarkStart w:id="16" w:name="_Toc202252574"/>
      <w:r>
        <w:t>Escopo</w:t>
      </w:r>
      <w:bookmarkEnd w:id="16"/>
    </w:p>
    <w:p w14:paraId="6ADACCC5" w14:textId="77777777" w:rsidR="00B30F53" w:rsidRPr="009726EB" w:rsidRDefault="00B30F53" w:rsidP="00E15C69">
      <w:pPr>
        <w:pStyle w:val="InfoBlue0"/>
      </w:pPr>
      <w:r w:rsidRPr="009726EB">
        <w:t>{</w:t>
      </w:r>
      <w:proofErr w:type="spellStart"/>
      <w:r w:rsidRPr="009726EB">
        <w:t>descreva</w:t>
      </w:r>
      <w:proofErr w:type="spellEnd"/>
      <w:r w:rsidRPr="009726EB">
        <w:t xml:space="preserve"> </w:t>
      </w:r>
      <w:proofErr w:type="spellStart"/>
      <w:r w:rsidRPr="009726EB">
        <w:t>aqui</w:t>
      </w:r>
      <w:proofErr w:type="spellEnd"/>
      <w:r w:rsidRPr="009726EB">
        <w:t xml:space="preserve"> </w:t>
      </w:r>
      <w:r w:rsidR="009726EB" w:rsidRPr="009726EB">
        <w:t>em linhas gerais o</w:t>
      </w:r>
      <w:r w:rsidR="009726EB">
        <w:t xml:space="preserve"> </w:t>
      </w:r>
      <w:r w:rsidR="009726EB" w:rsidRPr="009726EB">
        <w:t>produto, os perfis dos poss</w:t>
      </w:r>
      <w:r w:rsidR="009726EB">
        <w:t xml:space="preserve">íveis clientes, suas necessidades e </w:t>
      </w:r>
      <w:smartTag w:uri="urn:schemas-microsoft-com:office:smarttags" w:element="City">
        <w:smartTag w:uri="urn:schemas-microsoft-com:office:smarttags" w:element="place">
          <w:r w:rsidR="009726EB">
            <w:t>como</w:t>
          </w:r>
        </w:smartTag>
      </w:smartTag>
      <w:r w:rsidR="009726EB">
        <w:t xml:space="preserve"> o sistema os ajudaria}</w:t>
      </w:r>
    </w:p>
    <w:p w14:paraId="66EEA1FE" w14:textId="77777777" w:rsidR="00B0421E" w:rsidRDefault="00B0421E">
      <w:pPr>
        <w:pStyle w:val="Ttulo2"/>
        <w:tabs>
          <w:tab w:val="left" w:pos="0"/>
        </w:tabs>
      </w:pPr>
      <w:r>
        <w:t xml:space="preserve"> </w:t>
      </w:r>
      <w:bookmarkStart w:id="17" w:name="_Toc202252575"/>
      <w:r>
        <w:t>Envolvidos</w:t>
      </w:r>
      <w:bookmarkEnd w:id="17"/>
    </w:p>
    <w:p w14:paraId="6BC973FF" w14:textId="77777777" w:rsidR="009726EB" w:rsidRPr="009726EB" w:rsidRDefault="009726EB" w:rsidP="00E15C69">
      <w:pPr>
        <w:pStyle w:val="InfoBlue0"/>
      </w:pPr>
      <w:r w:rsidRPr="009726EB">
        <w:t>{descreva aqui os envolvidos em cada um dos cen</w:t>
      </w:r>
      <w:r>
        <w:t>ários identificados no item anterior}</w:t>
      </w:r>
    </w:p>
    <w:p w14:paraId="2A73FEF7" w14:textId="77777777" w:rsidR="00B0421E" w:rsidRDefault="00602A61" w:rsidP="00B0421E">
      <w:pPr>
        <w:pStyle w:val="Ttulo2"/>
        <w:tabs>
          <w:tab w:val="left" w:pos="0"/>
        </w:tabs>
      </w:pPr>
      <w:r>
        <w:t xml:space="preserve"> </w:t>
      </w:r>
      <w:bookmarkStart w:id="18" w:name="_Toc202252576"/>
      <w:r w:rsidR="00B0421E">
        <w:t>Usuários</w:t>
      </w:r>
      <w:bookmarkEnd w:id="18"/>
    </w:p>
    <w:p w14:paraId="3F0910FD" w14:textId="77777777" w:rsidR="009726EB" w:rsidRPr="0015153F" w:rsidRDefault="009726EB" w:rsidP="00E15C69">
      <w:pPr>
        <w:pStyle w:val="InfoBlue0"/>
        <w:rPr>
          <w:lang w:val="pt-BR"/>
        </w:rPr>
      </w:pPr>
      <w:r w:rsidRPr="0015153F">
        <w:rPr>
          <w:lang w:val="pt-BR"/>
        </w:rPr>
        <w:t xml:space="preserve">{descreva aqui os usuários para cada um nos cenários identificados no item </w:t>
      </w:r>
      <w:hyperlink w:anchor="_Escopo" w:history="1">
        <w:r w:rsidRPr="009726EB">
          <w:rPr>
            <w:rStyle w:val="Hyperlink"/>
            <w:lang w:val="pt-BR"/>
          </w:rPr>
          <w:t>Escopo</w:t>
        </w:r>
      </w:hyperlink>
      <w:r w:rsidRPr="0015153F">
        <w:rPr>
          <w:lang w:val="pt-BR"/>
        </w:rPr>
        <w:t>.</w:t>
      </w:r>
    </w:p>
    <w:p w14:paraId="59DD89C8" w14:textId="77777777" w:rsidR="00B0421E" w:rsidRDefault="00B0421E" w:rsidP="00B0421E">
      <w:pPr>
        <w:pStyle w:val="Ttulo2"/>
      </w:pPr>
      <w:r>
        <w:t xml:space="preserve"> </w:t>
      </w:r>
      <w:bookmarkStart w:id="19" w:name="_Toc202252577"/>
      <w:r>
        <w:t xml:space="preserve">Escopo </w:t>
      </w:r>
      <w:r w:rsidR="00B30F53">
        <w:t>N</w:t>
      </w:r>
      <w:r>
        <w:t>egativo</w:t>
      </w:r>
      <w:bookmarkEnd w:id="19"/>
    </w:p>
    <w:p w14:paraId="22FBAFA0" w14:textId="77777777" w:rsidR="009726EB" w:rsidRPr="009726EB" w:rsidRDefault="009726EB" w:rsidP="00E15C69">
      <w:pPr>
        <w:pStyle w:val="InfoBlue0"/>
      </w:pPr>
      <w:r w:rsidRPr="009726EB">
        <w:t>{descreva aqui os problemas que o produto n</w:t>
      </w:r>
      <w:r>
        <w:t>ão resolverá}</w:t>
      </w:r>
    </w:p>
    <w:p w14:paraId="2C8D4B2B" w14:textId="77777777" w:rsidR="00741A2F" w:rsidRDefault="00FA079A" w:rsidP="009054DF">
      <w:pPr>
        <w:pStyle w:val="Ttulo1"/>
      </w:pPr>
      <w:r>
        <w:br w:type="page"/>
      </w:r>
      <w:r w:rsidR="00602A61">
        <w:lastRenderedPageBreak/>
        <w:t xml:space="preserve"> </w:t>
      </w:r>
      <w:bookmarkStart w:id="20" w:name="_Toc202252578"/>
      <w:r w:rsidR="00B30F53">
        <w:t>Requisitos Funcionais</w:t>
      </w:r>
      <w:bookmarkEnd w:id="20"/>
    </w:p>
    <w:p w14:paraId="43897362" w14:textId="77777777" w:rsidR="00741A2F" w:rsidRDefault="00741A2F"/>
    <w:p w14:paraId="0B1C4A60" w14:textId="77777777" w:rsidR="00741A2F" w:rsidRDefault="009726EB" w:rsidP="00D840DE">
      <w:pPr>
        <w:numPr>
          <w:ilvl w:val="0"/>
          <w:numId w:val="8"/>
        </w:numPr>
        <w:tabs>
          <w:tab w:val="clear" w:pos="720"/>
          <w:tab w:val="num" w:pos="284"/>
        </w:tabs>
        <w:ind w:hanging="720"/>
      </w:pPr>
      <w:r w:rsidRPr="009726EB">
        <w:t>&lt;</w:t>
      </w:r>
      <w:r>
        <w:t>Nome do Requisito&gt;</w:t>
      </w:r>
    </w:p>
    <w:p w14:paraId="575DFB32" w14:textId="77777777" w:rsidR="00D840DE" w:rsidRDefault="00D840DE" w:rsidP="00E15C69">
      <w:pPr>
        <w:pStyle w:val="InfoBlue0"/>
      </w:pPr>
    </w:p>
    <w:p w14:paraId="4B7AA174" w14:textId="77777777" w:rsidR="009726EB" w:rsidRDefault="009726EB" w:rsidP="00E15C69">
      <w:pPr>
        <w:pStyle w:val="InfoBlue0"/>
      </w:pPr>
      <w:r w:rsidRPr="009726EB">
        <w:t>{descreva aqui o requisito}</w:t>
      </w:r>
    </w:p>
    <w:p w14:paraId="3A90B562" w14:textId="77777777" w:rsidR="00D840DE" w:rsidRPr="00D840DE" w:rsidRDefault="00D840DE" w:rsidP="00D840DE">
      <w:pPr>
        <w:pStyle w:val="Corpodetexto"/>
        <w:rPr>
          <w:lang w:eastAsia="en-US"/>
        </w:rPr>
      </w:pPr>
    </w:p>
    <w:tbl>
      <w:tblPr>
        <w:tblStyle w:val="Tabelacomgrade"/>
        <w:tblW w:w="8734" w:type="dxa"/>
        <w:tblInd w:w="176" w:type="dxa"/>
        <w:tblLayout w:type="fixed"/>
        <w:tblLook w:val="01E0" w:firstRow="1" w:lastRow="1" w:firstColumn="1" w:lastColumn="1" w:noHBand="0" w:noVBand="0"/>
      </w:tblPr>
      <w:tblGrid>
        <w:gridCol w:w="2562"/>
        <w:gridCol w:w="6172"/>
      </w:tblGrid>
      <w:tr w:rsidR="00D840DE" w14:paraId="2816E6C5" w14:textId="77777777">
        <w:trPr>
          <w:trHeight w:val="284"/>
        </w:trPr>
        <w:tc>
          <w:tcPr>
            <w:tcW w:w="2562" w:type="dxa"/>
          </w:tcPr>
          <w:p w14:paraId="5C8B4D10" w14:textId="77777777" w:rsidR="00D840DE" w:rsidRPr="00D840DE" w:rsidRDefault="00D840DE" w:rsidP="00D840DE">
            <w:pPr>
              <w:pStyle w:val="Corpodetexto"/>
              <w:jc w:val="left"/>
              <w:rPr>
                <w:lang w:eastAsia="en-US"/>
              </w:rPr>
            </w:pPr>
            <w:r w:rsidRPr="009726EB">
              <w:rPr>
                <w:rFonts w:ascii="Times New Roman" w:hAnsi="Times New Roman"/>
                <w:b/>
                <w:bCs/>
                <w:sz w:val="24"/>
                <w:lang w:eastAsia="en-US"/>
              </w:rPr>
              <w:t>Estabilidade</w:t>
            </w:r>
            <w:r w:rsidRPr="009726EB">
              <w:rPr>
                <w:lang w:eastAsia="en-US"/>
              </w:rPr>
              <w:t>:</w:t>
            </w:r>
          </w:p>
        </w:tc>
        <w:tc>
          <w:tcPr>
            <w:tcW w:w="6172" w:type="dxa"/>
          </w:tcPr>
          <w:p w14:paraId="67183E32" w14:textId="77777777" w:rsidR="00D840DE" w:rsidRDefault="00D840DE" w:rsidP="009726EB">
            <w:pPr>
              <w:pStyle w:val="Corpodetexto"/>
              <w:rPr>
                <w:rFonts w:ascii="Times New Roman" w:hAnsi="Times New Roman"/>
                <w:b/>
                <w:bCs/>
                <w:sz w:val="24"/>
                <w:lang w:eastAsia="en-US"/>
              </w:rPr>
            </w:pPr>
          </w:p>
        </w:tc>
      </w:tr>
      <w:tr w:rsidR="00D840DE" w14:paraId="04C40159" w14:textId="77777777">
        <w:trPr>
          <w:trHeight w:val="284"/>
        </w:trPr>
        <w:tc>
          <w:tcPr>
            <w:tcW w:w="2562" w:type="dxa"/>
          </w:tcPr>
          <w:p w14:paraId="119FEEE8" w14:textId="77777777" w:rsidR="00D840DE" w:rsidRPr="00D840DE" w:rsidRDefault="00D840DE" w:rsidP="00D840DE">
            <w:pPr>
              <w:pStyle w:val="Corpodetexto"/>
              <w:jc w:val="left"/>
              <w:rPr>
                <w:b/>
                <w:lang w:eastAsia="en-US"/>
              </w:rPr>
            </w:pPr>
            <w:r w:rsidRPr="009726EB">
              <w:rPr>
                <w:b/>
                <w:lang w:eastAsia="en-US"/>
              </w:rPr>
              <w:t>Complexidade</w:t>
            </w:r>
            <w:r>
              <w:rPr>
                <w:b/>
                <w:lang w:eastAsia="en-US"/>
              </w:rPr>
              <w:t xml:space="preserve"> Lógica:</w:t>
            </w:r>
          </w:p>
        </w:tc>
        <w:tc>
          <w:tcPr>
            <w:tcW w:w="6172" w:type="dxa"/>
          </w:tcPr>
          <w:p w14:paraId="3F9CFDDE" w14:textId="77777777" w:rsidR="00D840DE" w:rsidRDefault="00D840DE" w:rsidP="009726EB">
            <w:pPr>
              <w:pStyle w:val="Corpodetexto"/>
              <w:rPr>
                <w:rFonts w:ascii="Times New Roman" w:hAnsi="Times New Roman"/>
                <w:b/>
                <w:bCs/>
                <w:sz w:val="24"/>
                <w:lang w:eastAsia="en-US"/>
              </w:rPr>
            </w:pPr>
          </w:p>
        </w:tc>
      </w:tr>
      <w:tr w:rsidR="00D840DE" w14:paraId="0D70587E" w14:textId="77777777">
        <w:trPr>
          <w:trHeight w:val="284"/>
        </w:trPr>
        <w:tc>
          <w:tcPr>
            <w:tcW w:w="2562" w:type="dxa"/>
          </w:tcPr>
          <w:p w14:paraId="6E7462AF" w14:textId="77777777" w:rsidR="00D840DE" w:rsidRPr="00D840DE" w:rsidRDefault="00D840DE" w:rsidP="00D840DE">
            <w:pPr>
              <w:pStyle w:val="Corpodetexto"/>
              <w:jc w:val="lef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Prioridade do Cliente:</w:t>
            </w:r>
          </w:p>
        </w:tc>
        <w:tc>
          <w:tcPr>
            <w:tcW w:w="6172" w:type="dxa"/>
          </w:tcPr>
          <w:p w14:paraId="01FACBFD" w14:textId="77777777" w:rsidR="00D840DE" w:rsidRDefault="00D840DE" w:rsidP="009726EB">
            <w:pPr>
              <w:pStyle w:val="Corpodetexto"/>
              <w:rPr>
                <w:rFonts w:ascii="Times New Roman" w:hAnsi="Times New Roman"/>
                <w:b/>
                <w:bCs/>
                <w:sz w:val="24"/>
                <w:lang w:eastAsia="en-US"/>
              </w:rPr>
            </w:pPr>
          </w:p>
        </w:tc>
      </w:tr>
      <w:tr w:rsidR="00D840DE" w14:paraId="03178F4A" w14:textId="77777777">
        <w:trPr>
          <w:trHeight w:val="299"/>
        </w:trPr>
        <w:tc>
          <w:tcPr>
            <w:tcW w:w="2562" w:type="dxa"/>
          </w:tcPr>
          <w:p w14:paraId="29FF9A5E" w14:textId="77777777" w:rsidR="00D840DE" w:rsidRPr="00D840DE" w:rsidRDefault="00D840DE" w:rsidP="00D840DE">
            <w:pPr>
              <w:pStyle w:val="Corpodetexto"/>
              <w:jc w:val="lef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Status</w:t>
            </w:r>
          </w:p>
        </w:tc>
        <w:tc>
          <w:tcPr>
            <w:tcW w:w="6172" w:type="dxa"/>
          </w:tcPr>
          <w:p w14:paraId="4DD1C24B" w14:textId="77777777" w:rsidR="00D840DE" w:rsidRDefault="00D840DE" w:rsidP="009726EB">
            <w:pPr>
              <w:pStyle w:val="Corpodetexto"/>
              <w:rPr>
                <w:rFonts w:ascii="Times New Roman" w:hAnsi="Times New Roman"/>
                <w:b/>
                <w:bCs/>
                <w:sz w:val="24"/>
                <w:lang w:eastAsia="en-US"/>
              </w:rPr>
            </w:pPr>
          </w:p>
        </w:tc>
      </w:tr>
    </w:tbl>
    <w:p w14:paraId="39E0CDC5" w14:textId="77777777" w:rsidR="009726EB" w:rsidRDefault="009726EB" w:rsidP="00D840DE">
      <w:pPr>
        <w:ind w:left="360"/>
      </w:pPr>
    </w:p>
    <w:p w14:paraId="0042C7C7" w14:textId="77777777" w:rsidR="00D840DE" w:rsidRDefault="00D840DE" w:rsidP="00D840DE">
      <w:pPr>
        <w:ind w:left="360"/>
      </w:pPr>
    </w:p>
    <w:p w14:paraId="1CF6D32B" w14:textId="77777777" w:rsidR="00B326D7" w:rsidRDefault="00B326D7" w:rsidP="00D840DE">
      <w:pPr>
        <w:ind w:left="360"/>
      </w:pPr>
    </w:p>
    <w:p w14:paraId="440FE31A" w14:textId="77777777" w:rsidR="00B326D7" w:rsidRDefault="00B326D7" w:rsidP="00D840DE">
      <w:pPr>
        <w:ind w:left="360"/>
      </w:pPr>
    </w:p>
    <w:p w14:paraId="30883370" w14:textId="77777777" w:rsidR="00B326D7" w:rsidRDefault="00B326D7" w:rsidP="00D840DE">
      <w:pPr>
        <w:ind w:left="360"/>
      </w:pPr>
    </w:p>
    <w:p w14:paraId="742A251A" w14:textId="77777777" w:rsidR="00B326D7" w:rsidRDefault="00B326D7" w:rsidP="00D840DE">
      <w:pPr>
        <w:ind w:left="360"/>
      </w:pPr>
    </w:p>
    <w:p w14:paraId="0FDE5959" w14:textId="77777777" w:rsidR="00B326D7" w:rsidRDefault="00B326D7" w:rsidP="00D840DE">
      <w:pPr>
        <w:ind w:left="360"/>
      </w:pPr>
    </w:p>
    <w:p w14:paraId="60166B65" w14:textId="77777777" w:rsidR="00B326D7" w:rsidRPr="009726EB" w:rsidRDefault="00FA079A" w:rsidP="00D840DE">
      <w:pPr>
        <w:ind w:left="360"/>
      </w:pPr>
      <w:r>
        <w:br w:type="page"/>
      </w:r>
    </w:p>
    <w:p w14:paraId="5722E725" w14:textId="77777777" w:rsidR="00741A2F" w:rsidRDefault="00D840DE">
      <w:pPr>
        <w:jc w:val="both"/>
      </w:pPr>
      <w:r>
        <w:t xml:space="preserve"> </w:t>
      </w:r>
    </w:p>
    <w:p w14:paraId="710A4E08" w14:textId="77777777" w:rsidR="00B326D7" w:rsidRDefault="00E15C69" w:rsidP="00E15C69">
      <w:pPr>
        <w:pStyle w:val="Ttulo1"/>
      </w:pPr>
      <w:r>
        <w:t xml:space="preserve"> </w:t>
      </w:r>
      <w:bookmarkStart w:id="21" w:name="_Toc202252579"/>
      <w:r>
        <w:t>Requisitos Não-Funcionais</w:t>
      </w:r>
      <w:bookmarkEnd w:id="21"/>
    </w:p>
    <w:p w14:paraId="33606FB5" w14:textId="77777777" w:rsidR="00B326D7" w:rsidRDefault="00B326D7">
      <w:pPr>
        <w:jc w:val="both"/>
      </w:pPr>
    </w:p>
    <w:p w14:paraId="15AA54B0" w14:textId="77777777" w:rsidR="000B7554" w:rsidRDefault="000B7554" w:rsidP="000B7554">
      <w:pPr>
        <w:pStyle w:val="Ttulo2"/>
      </w:pPr>
      <w:bookmarkStart w:id="22" w:name="_Toc202252580"/>
      <w:r>
        <w:t>Usabilidade</w:t>
      </w:r>
      <w:bookmarkEnd w:id="22"/>
    </w:p>
    <w:p w14:paraId="427FA6EC" w14:textId="77777777" w:rsidR="000474DA" w:rsidRPr="000474DA" w:rsidRDefault="000474DA" w:rsidP="000474DA">
      <w:pPr>
        <w:pStyle w:val="Ttulo3"/>
        <w:rPr>
          <w:sz w:val="22"/>
          <w:szCs w:val="22"/>
        </w:rPr>
      </w:pPr>
      <w:bookmarkStart w:id="23" w:name="_Toc202252581"/>
      <w:r w:rsidRPr="000474DA">
        <w:rPr>
          <w:sz w:val="22"/>
          <w:szCs w:val="22"/>
        </w:rPr>
        <w:t>&lt;ID – Nome do Requisito Não-Funcional de Usabilidade&gt;</w:t>
      </w:r>
      <w:bookmarkEnd w:id="23"/>
    </w:p>
    <w:p w14:paraId="36339469" w14:textId="77777777" w:rsidR="000474DA" w:rsidRDefault="000474DA" w:rsidP="000474DA">
      <w:pPr>
        <w:pStyle w:val="InfoBlue0"/>
        <w:rPr>
          <w:lang w:val="pt-BR"/>
        </w:rPr>
      </w:pPr>
      <w:r w:rsidRPr="000474DA">
        <w:rPr>
          <w:lang w:val="pt-BR"/>
        </w:rPr>
        <w:t xml:space="preserve">[descreva aqui as restrições </w:t>
      </w:r>
      <w:r>
        <w:rPr>
          <w:lang w:val="pt-BR"/>
        </w:rPr>
        <w:t>de usabilidade</w:t>
      </w:r>
      <w:r w:rsidRPr="000474DA">
        <w:rPr>
          <w:lang w:val="pt-BR"/>
        </w:rPr>
        <w:t xml:space="preserve"> do projeto</w:t>
      </w:r>
      <w:r>
        <w:rPr>
          <w:lang w:val="pt-BR"/>
        </w:rPr>
        <w:t>]</w:t>
      </w:r>
    </w:p>
    <w:p w14:paraId="73D15077" w14:textId="77777777" w:rsidR="000474DA" w:rsidRPr="000474DA" w:rsidRDefault="000474DA" w:rsidP="000474DA">
      <w:pPr>
        <w:pStyle w:val="Corpodetexto"/>
        <w:rPr>
          <w:lang w:eastAsia="en-US"/>
        </w:rPr>
      </w:pPr>
    </w:p>
    <w:p w14:paraId="4008DAA5" w14:textId="77777777" w:rsidR="000B7554" w:rsidRDefault="000B7554" w:rsidP="000B7554">
      <w:pPr>
        <w:pStyle w:val="Ttulo2"/>
      </w:pPr>
      <w:bookmarkStart w:id="24" w:name="_Toc202252582"/>
      <w:r>
        <w:t>Confiabilidade</w:t>
      </w:r>
      <w:bookmarkEnd w:id="24"/>
    </w:p>
    <w:p w14:paraId="2EB8B7B2" w14:textId="77777777" w:rsidR="000474DA" w:rsidRPr="000474DA" w:rsidRDefault="000474DA" w:rsidP="000474DA">
      <w:pPr>
        <w:pStyle w:val="Ttulo3"/>
        <w:rPr>
          <w:sz w:val="22"/>
          <w:szCs w:val="22"/>
        </w:rPr>
      </w:pPr>
      <w:bookmarkStart w:id="25" w:name="_Toc202252583"/>
      <w:r w:rsidRPr="000474DA">
        <w:rPr>
          <w:sz w:val="22"/>
          <w:szCs w:val="22"/>
        </w:rPr>
        <w:t xml:space="preserve">&lt;ID – Nome do Requisito Não-Funcional de </w:t>
      </w:r>
      <w:r>
        <w:rPr>
          <w:sz w:val="22"/>
          <w:szCs w:val="22"/>
        </w:rPr>
        <w:t>Confiabilidade</w:t>
      </w:r>
      <w:r w:rsidRPr="000474DA">
        <w:rPr>
          <w:sz w:val="22"/>
          <w:szCs w:val="22"/>
        </w:rPr>
        <w:t>&gt;</w:t>
      </w:r>
      <w:bookmarkEnd w:id="25"/>
    </w:p>
    <w:p w14:paraId="7F6BF3A3" w14:textId="77777777" w:rsidR="000474DA" w:rsidRPr="000474DA" w:rsidRDefault="000474DA" w:rsidP="000474DA">
      <w:pPr>
        <w:pStyle w:val="InfoBlue0"/>
        <w:rPr>
          <w:lang w:val="pt-BR"/>
        </w:rPr>
      </w:pPr>
      <w:r w:rsidRPr="000474DA">
        <w:rPr>
          <w:lang w:val="pt-BR"/>
        </w:rPr>
        <w:t xml:space="preserve">[descreva aqui as restrições </w:t>
      </w:r>
      <w:r>
        <w:rPr>
          <w:lang w:val="pt-BR"/>
        </w:rPr>
        <w:t xml:space="preserve">de confiabilidade </w:t>
      </w:r>
      <w:r w:rsidRPr="000474DA">
        <w:rPr>
          <w:lang w:val="pt-BR"/>
        </w:rPr>
        <w:t>do projeto</w:t>
      </w:r>
      <w:r>
        <w:rPr>
          <w:lang w:val="pt-BR"/>
        </w:rPr>
        <w:t>]</w:t>
      </w:r>
    </w:p>
    <w:p w14:paraId="6B6EBB75" w14:textId="77777777" w:rsidR="000474DA" w:rsidRPr="000474DA" w:rsidRDefault="000474DA" w:rsidP="000474DA"/>
    <w:p w14:paraId="121A7277" w14:textId="77777777" w:rsidR="000B7554" w:rsidRDefault="000B7554" w:rsidP="000B7554">
      <w:pPr>
        <w:pStyle w:val="Ttulo2"/>
      </w:pPr>
      <w:bookmarkStart w:id="26" w:name="_Toc202252584"/>
      <w:r>
        <w:t>Desempenho</w:t>
      </w:r>
      <w:bookmarkEnd w:id="26"/>
    </w:p>
    <w:p w14:paraId="1BA5F58E" w14:textId="77777777" w:rsidR="000474DA" w:rsidRPr="000474DA" w:rsidRDefault="000474DA" w:rsidP="000474DA">
      <w:pPr>
        <w:pStyle w:val="Ttulo3"/>
        <w:rPr>
          <w:sz w:val="22"/>
          <w:szCs w:val="22"/>
        </w:rPr>
      </w:pPr>
      <w:bookmarkStart w:id="27" w:name="_Toc202252585"/>
      <w:r w:rsidRPr="000474DA">
        <w:rPr>
          <w:sz w:val="22"/>
          <w:szCs w:val="22"/>
        </w:rPr>
        <w:t xml:space="preserve">&lt;ID – Nome do Requisito Não-Funcional de </w:t>
      </w:r>
      <w:r>
        <w:rPr>
          <w:sz w:val="22"/>
          <w:szCs w:val="22"/>
        </w:rPr>
        <w:t>Desempenho</w:t>
      </w:r>
      <w:r w:rsidRPr="000474DA">
        <w:rPr>
          <w:sz w:val="22"/>
          <w:szCs w:val="22"/>
        </w:rPr>
        <w:t>&gt;</w:t>
      </w:r>
      <w:bookmarkEnd w:id="27"/>
    </w:p>
    <w:p w14:paraId="48CA1683" w14:textId="77777777" w:rsidR="000474DA" w:rsidRPr="000474DA" w:rsidRDefault="000474DA" w:rsidP="000474DA">
      <w:pPr>
        <w:pStyle w:val="InfoBlue0"/>
        <w:rPr>
          <w:lang w:val="pt-BR"/>
        </w:rPr>
      </w:pPr>
      <w:r w:rsidRPr="000474DA">
        <w:rPr>
          <w:lang w:val="pt-BR"/>
        </w:rPr>
        <w:t xml:space="preserve">[descreva aqui as restrições </w:t>
      </w:r>
      <w:r>
        <w:rPr>
          <w:lang w:val="pt-BR"/>
        </w:rPr>
        <w:t xml:space="preserve">de desempenho </w:t>
      </w:r>
      <w:r w:rsidRPr="000474DA">
        <w:rPr>
          <w:lang w:val="pt-BR"/>
        </w:rPr>
        <w:t>do projeto</w:t>
      </w:r>
      <w:r>
        <w:rPr>
          <w:lang w:val="pt-BR"/>
        </w:rPr>
        <w:t>]</w:t>
      </w:r>
    </w:p>
    <w:p w14:paraId="0BCE75D6" w14:textId="77777777" w:rsidR="000474DA" w:rsidRPr="000474DA" w:rsidRDefault="000474DA" w:rsidP="000474DA"/>
    <w:p w14:paraId="0A8B48D8" w14:textId="77777777" w:rsidR="000B7554" w:rsidRDefault="000B7554" w:rsidP="000B7554">
      <w:pPr>
        <w:pStyle w:val="Ttulo2"/>
      </w:pPr>
      <w:bookmarkStart w:id="28" w:name="_Toc202252586"/>
      <w:r>
        <w:t>Segurança</w:t>
      </w:r>
      <w:bookmarkEnd w:id="28"/>
    </w:p>
    <w:p w14:paraId="1C763F7E" w14:textId="77777777" w:rsidR="000474DA" w:rsidRPr="000474DA" w:rsidRDefault="000474DA" w:rsidP="000474DA">
      <w:pPr>
        <w:pStyle w:val="Ttulo3"/>
        <w:rPr>
          <w:sz w:val="22"/>
          <w:szCs w:val="22"/>
        </w:rPr>
      </w:pPr>
      <w:bookmarkStart w:id="29" w:name="_Toc202252587"/>
      <w:r w:rsidRPr="000474DA">
        <w:rPr>
          <w:sz w:val="22"/>
          <w:szCs w:val="22"/>
        </w:rPr>
        <w:t xml:space="preserve">&lt;ID – Nome do Requisito Não-Funcional de </w:t>
      </w:r>
      <w:r>
        <w:rPr>
          <w:sz w:val="22"/>
          <w:szCs w:val="22"/>
        </w:rPr>
        <w:t>Segurança</w:t>
      </w:r>
      <w:r w:rsidRPr="000474DA">
        <w:rPr>
          <w:sz w:val="22"/>
          <w:szCs w:val="22"/>
        </w:rPr>
        <w:t>&gt;</w:t>
      </w:r>
      <w:bookmarkEnd w:id="29"/>
    </w:p>
    <w:p w14:paraId="7F6E8103" w14:textId="77777777" w:rsidR="000474DA" w:rsidRPr="000474DA" w:rsidRDefault="000474DA" w:rsidP="000474DA">
      <w:pPr>
        <w:pStyle w:val="InfoBlue0"/>
        <w:rPr>
          <w:lang w:val="pt-BR"/>
        </w:rPr>
      </w:pPr>
      <w:r w:rsidRPr="000474DA">
        <w:rPr>
          <w:lang w:val="pt-BR"/>
        </w:rPr>
        <w:t xml:space="preserve">[descreva aqui as restrições </w:t>
      </w:r>
      <w:r>
        <w:rPr>
          <w:lang w:val="pt-BR"/>
        </w:rPr>
        <w:t xml:space="preserve">de segurança </w:t>
      </w:r>
      <w:r w:rsidRPr="000474DA">
        <w:rPr>
          <w:lang w:val="pt-BR"/>
        </w:rPr>
        <w:t>do projeto</w:t>
      </w:r>
      <w:r>
        <w:rPr>
          <w:lang w:val="pt-BR"/>
        </w:rPr>
        <w:t>]</w:t>
      </w:r>
    </w:p>
    <w:p w14:paraId="4D5851CA" w14:textId="77777777" w:rsidR="000474DA" w:rsidRDefault="000474DA" w:rsidP="000474DA"/>
    <w:p w14:paraId="50469C68" w14:textId="77777777" w:rsidR="000474DA" w:rsidRPr="000474DA" w:rsidRDefault="000474DA" w:rsidP="000474DA"/>
    <w:p w14:paraId="3FEB1C72" w14:textId="77777777" w:rsidR="000B7554" w:rsidRDefault="000B7554" w:rsidP="000B7554">
      <w:pPr>
        <w:pStyle w:val="Ttulo2"/>
      </w:pPr>
      <w:bookmarkStart w:id="30" w:name="_Toc202252588"/>
      <w:r>
        <w:t>Requisitos de Hardware</w:t>
      </w:r>
      <w:bookmarkEnd w:id="30"/>
    </w:p>
    <w:p w14:paraId="39AF1303" w14:textId="77777777" w:rsidR="000474DA" w:rsidRPr="000474DA" w:rsidRDefault="000474DA" w:rsidP="000474DA">
      <w:pPr>
        <w:pStyle w:val="Ttulo3"/>
        <w:rPr>
          <w:sz w:val="22"/>
          <w:szCs w:val="22"/>
        </w:rPr>
      </w:pPr>
      <w:bookmarkStart w:id="31" w:name="_Toc202252589"/>
      <w:r w:rsidRPr="000474DA">
        <w:rPr>
          <w:sz w:val="22"/>
          <w:szCs w:val="22"/>
        </w:rPr>
        <w:t xml:space="preserve">&lt;ID – Nome do Requisito Não-Funcional de </w:t>
      </w:r>
      <w:r>
        <w:rPr>
          <w:sz w:val="22"/>
          <w:szCs w:val="22"/>
        </w:rPr>
        <w:t>Hardware</w:t>
      </w:r>
      <w:r w:rsidRPr="000474DA">
        <w:rPr>
          <w:sz w:val="22"/>
          <w:szCs w:val="22"/>
        </w:rPr>
        <w:t>&gt;</w:t>
      </w:r>
      <w:bookmarkEnd w:id="31"/>
    </w:p>
    <w:p w14:paraId="0C792C84" w14:textId="77777777" w:rsidR="000474DA" w:rsidRPr="000474DA" w:rsidRDefault="000474DA" w:rsidP="000474DA">
      <w:pPr>
        <w:pStyle w:val="InfoBlue0"/>
        <w:rPr>
          <w:lang w:val="pt-BR"/>
        </w:rPr>
      </w:pPr>
      <w:r w:rsidRPr="000474DA">
        <w:rPr>
          <w:lang w:val="pt-BR"/>
        </w:rPr>
        <w:t xml:space="preserve">[descreva aqui as restrições </w:t>
      </w:r>
      <w:r>
        <w:rPr>
          <w:lang w:val="pt-BR"/>
        </w:rPr>
        <w:t xml:space="preserve">de hardware </w:t>
      </w:r>
      <w:r w:rsidRPr="000474DA">
        <w:rPr>
          <w:lang w:val="pt-BR"/>
        </w:rPr>
        <w:t>do projeto</w:t>
      </w:r>
      <w:r>
        <w:rPr>
          <w:lang w:val="pt-BR"/>
        </w:rPr>
        <w:t>]</w:t>
      </w:r>
    </w:p>
    <w:p w14:paraId="1FAD6FF0" w14:textId="77777777" w:rsidR="000474DA" w:rsidRPr="000474DA" w:rsidRDefault="000474DA" w:rsidP="000474DA"/>
    <w:p w14:paraId="5BAC1590" w14:textId="77777777" w:rsidR="000B7554" w:rsidRDefault="000B7554" w:rsidP="000B7554">
      <w:pPr>
        <w:pStyle w:val="Ttulo2"/>
      </w:pPr>
      <w:bookmarkStart w:id="32" w:name="_Toc202252590"/>
      <w:r>
        <w:t>Requisitos de Software</w:t>
      </w:r>
      <w:bookmarkEnd w:id="32"/>
    </w:p>
    <w:p w14:paraId="73C42B2C" w14:textId="77777777" w:rsidR="000474DA" w:rsidRPr="000474DA" w:rsidRDefault="000474DA" w:rsidP="000474DA">
      <w:pPr>
        <w:pStyle w:val="Ttulo3"/>
        <w:rPr>
          <w:sz w:val="22"/>
          <w:szCs w:val="22"/>
        </w:rPr>
      </w:pPr>
      <w:bookmarkStart w:id="33" w:name="_Toc202252591"/>
      <w:r w:rsidRPr="000474DA">
        <w:rPr>
          <w:sz w:val="22"/>
          <w:szCs w:val="22"/>
        </w:rPr>
        <w:t xml:space="preserve">&lt;ID – Nome do Requisito Não-Funcional de </w:t>
      </w:r>
      <w:proofErr w:type="spellStart"/>
      <w:r>
        <w:rPr>
          <w:sz w:val="22"/>
          <w:szCs w:val="22"/>
        </w:rPr>
        <w:t>Sotware</w:t>
      </w:r>
      <w:proofErr w:type="spellEnd"/>
      <w:r w:rsidRPr="000474DA">
        <w:rPr>
          <w:sz w:val="22"/>
          <w:szCs w:val="22"/>
        </w:rPr>
        <w:t>&gt;</w:t>
      </w:r>
      <w:bookmarkEnd w:id="33"/>
    </w:p>
    <w:p w14:paraId="47B92C79" w14:textId="77777777" w:rsidR="000474DA" w:rsidRPr="000474DA" w:rsidRDefault="000474DA" w:rsidP="000474DA">
      <w:pPr>
        <w:pStyle w:val="InfoBlue0"/>
        <w:rPr>
          <w:lang w:val="pt-BR"/>
        </w:rPr>
      </w:pPr>
      <w:r w:rsidRPr="000474DA">
        <w:rPr>
          <w:lang w:val="pt-BR"/>
        </w:rPr>
        <w:t xml:space="preserve">[descreva aqui as restrições </w:t>
      </w:r>
      <w:r>
        <w:rPr>
          <w:lang w:val="pt-BR"/>
        </w:rPr>
        <w:t xml:space="preserve">de software </w:t>
      </w:r>
      <w:r w:rsidRPr="000474DA">
        <w:rPr>
          <w:lang w:val="pt-BR"/>
        </w:rPr>
        <w:t>do projeto</w:t>
      </w:r>
      <w:r>
        <w:rPr>
          <w:lang w:val="pt-BR"/>
        </w:rPr>
        <w:t>]</w:t>
      </w:r>
    </w:p>
    <w:p w14:paraId="25EBF09B" w14:textId="77777777" w:rsidR="000B7554" w:rsidRPr="000B7554" w:rsidRDefault="000B7554" w:rsidP="000B7554"/>
    <w:p w14:paraId="677A2B32" w14:textId="77777777" w:rsidR="000B7554" w:rsidRPr="000B7554" w:rsidRDefault="000B7554" w:rsidP="000B7554"/>
    <w:p w14:paraId="54D8028B" w14:textId="77777777" w:rsidR="00B326D7" w:rsidRDefault="00FA079A">
      <w:pPr>
        <w:jc w:val="both"/>
      </w:pPr>
      <w:r>
        <w:br w:type="page"/>
      </w:r>
    </w:p>
    <w:p w14:paraId="7DE65F1E" w14:textId="77777777" w:rsidR="00B326D7" w:rsidRDefault="00B326D7" w:rsidP="00B326D7">
      <w:pPr>
        <w:pStyle w:val="Ttulo1"/>
      </w:pPr>
      <w:r>
        <w:t xml:space="preserve"> </w:t>
      </w:r>
      <w:bookmarkStart w:id="34" w:name="_Toc202252592"/>
      <w:r>
        <w:t>Referências</w:t>
      </w:r>
      <w:bookmarkEnd w:id="34"/>
    </w:p>
    <w:p w14:paraId="09DBECD3" w14:textId="77777777" w:rsidR="00741A2F" w:rsidRPr="00602A61" w:rsidRDefault="000B7554">
      <w:pPr>
        <w:pStyle w:val="Commarcadores1"/>
        <w:numPr>
          <w:ilvl w:val="0"/>
          <w:numId w:val="3"/>
        </w:numPr>
        <w:tabs>
          <w:tab w:val="left" w:pos="360"/>
        </w:tabs>
      </w:pPr>
      <w:r w:rsidRPr="000B7554">
        <w:rPr>
          <w:rStyle w:val="InfoBlueChar0"/>
          <w:lang w:val="pt-BR"/>
        </w:rPr>
        <w:t>{</w:t>
      </w:r>
      <w:r w:rsidR="00602A61" w:rsidRPr="000B7554">
        <w:rPr>
          <w:rStyle w:val="InfoBlueChar0"/>
          <w:lang w:val="pt-BR"/>
        </w:rPr>
        <w:t>autor</w:t>
      </w:r>
      <w:r w:rsidR="00741A2F" w:rsidRPr="000B7554">
        <w:rPr>
          <w:rStyle w:val="InfoBlueChar0"/>
          <w:lang w:val="pt-BR"/>
        </w:rPr>
        <w:t xml:space="preserve"> </w:t>
      </w:r>
      <w:r w:rsidR="00602A61" w:rsidRPr="000B7554">
        <w:rPr>
          <w:rStyle w:val="InfoBlueChar0"/>
          <w:lang w:val="pt-BR"/>
        </w:rPr>
        <w:t>Título</w:t>
      </w:r>
      <w:r w:rsidR="00741A2F" w:rsidRPr="000B7554">
        <w:rPr>
          <w:rStyle w:val="InfoBlueChar0"/>
          <w:lang w:val="pt-BR"/>
        </w:rPr>
        <w:t xml:space="preserve">. </w:t>
      </w:r>
      <w:r w:rsidR="00602A61" w:rsidRPr="000B7554">
        <w:rPr>
          <w:rStyle w:val="InfoBlueChar0"/>
          <w:lang w:val="pt-BR"/>
        </w:rPr>
        <w:t>localidade</w:t>
      </w:r>
      <w:r w:rsidR="00741A2F" w:rsidRPr="000B7554">
        <w:rPr>
          <w:rStyle w:val="InfoBlueChar0"/>
          <w:lang w:val="pt-BR"/>
        </w:rPr>
        <w:t xml:space="preserve">, </w:t>
      </w:r>
      <w:r w:rsidR="00602A61" w:rsidRPr="000B7554">
        <w:rPr>
          <w:rStyle w:val="InfoBlueChar0"/>
          <w:lang w:val="pt-BR"/>
        </w:rPr>
        <w:t>editora</w:t>
      </w:r>
      <w:r w:rsidR="00741A2F" w:rsidRPr="000B7554">
        <w:rPr>
          <w:rStyle w:val="InfoBlueChar0"/>
          <w:lang w:val="pt-BR"/>
        </w:rPr>
        <w:t xml:space="preserve">, </w:t>
      </w:r>
      <w:r w:rsidR="00602A61" w:rsidRPr="000B7554">
        <w:rPr>
          <w:rStyle w:val="InfoBlueChar0"/>
          <w:lang w:val="pt-BR"/>
        </w:rPr>
        <w:t>ano</w:t>
      </w:r>
      <w:r>
        <w:rPr>
          <w:rStyle w:val="InfoBlueChar0"/>
          <w:lang w:val="pt-BR"/>
        </w:rPr>
        <w:t>}</w:t>
      </w:r>
      <w:r w:rsidR="00741A2F" w:rsidRPr="00602A61">
        <w:t>.</w:t>
      </w:r>
    </w:p>
    <w:sectPr w:rsidR="00741A2F" w:rsidRPr="00602A6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418" w:right="1418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73D3" w14:textId="77777777" w:rsidR="0080401D" w:rsidRDefault="0080401D">
      <w:r>
        <w:separator/>
      </w:r>
    </w:p>
  </w:endnote>
  <w:endnote w:type="continuationSeparator" w:id="0">
    <w:p w14:paraId="6838C530" w14:textId="77777777" w:rsidR="0080401D" w:rsidRDefault="0080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E19FE" w14:paraId="7FCBDB4A" w14:textId="77777777">
      <w:trPr>
        <w:cantSplit/>
        <w:trHeight w:hRule="exact" w:val="575"/>
      </w:trPr>
      <w:tc>
        <w:tcPr>
          <w:tcW w:w="4503" w:type="dxa"/>
          <w:tcBorders>
            <w:top w:val="single" w:sz="4" w:space="0" w:color="000000"/>
          </w:tcBorders>
        </w:tcPr>
        <w:p w14:paraId="0C111ED3" w14:textId="77777777" w:rsidR="00EE19FE" w:rsidRDefault="00EE19FE">
          <w:pPr>
            <w:pStyle w:val="Rodap"/>
            <w:snapToGrid w:val="0"/>
            <w:jc w:val="left"/>
          </w:pPr>
          <w:r>
            <w:t>&lt;</w:t>
          </w:r>
          <w:proofErr w:type="spellStart"/>
          <w:r>
            <w:t>Nome_do_Documento</w:t>
          </w:r>
          <w:proofErr w:type="spellEnd"/>
          <w:r>
            <w:t>&gt;</w:t>
          </w:r>
        </w:p>
        <w:p w14:paraId="07D848EA" w14:textId="77777777" w:rsidR="00EE19FE" w:rsidRDefault="00EE19FE">
          <w:pPr>
            <w:pStyle w:val="Rodap"/>
            <w:jc w:val="left"/>
          </w:pPr>
          <w:r>
            <w:t xml:space="preserve">Arquivo: </w:t>
          </w:r>
          <w:fldSimple w:instr=" FILENAME ">
            <w:r w:rsidR="0080401D">
              <w:rPr>
                <w:noProof/>
              </w:rPr>
              <w:t>Documento18</w:t>
            </w:r>
          </w:fldSimple>
        </w:p>
        <w:p w14:paraId="0F71FEB2" w14:textId="77777777" w:rsidR="00EE19FE" w:rsidRDefault="00EE19FE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2344A34B" w14:textId="77777777" w:rsidR="00EE19FE" w:rsidRDefault="00EE19FE">
          <w:pPr>
            <w:pStyle w:val="Rodap"/>
            <w:snapToGrid w:val="0"/>
            <w:jc w:val="right"/>
          </w:pPr>
        </w:p>
        <w:p w14:paraId="1B3949AB" w14:textId="77777777" w:rsidR="00EE19FE" w:rsidRDefault="00EE19FE">
          <w:pPr>
            <w:pStyle w:val="Rodap"/>
            <w:snapToGrid w:val="0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054DF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>
            <w:rPr>
              <w:rStyle w:val="Nmerodepgina"/>
            </w:rPr>
            <w:fldChar w:fldCharType="separate"/>
          </w:r>
          <w:r w:rsidR="009054DF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14:paraId="4AA8B299" w14:textId="77777777" w:rsidR="00EE19FE" w:rsidRDefault="00EE19FE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E19FE" w14:paraId="1FB4EF6E" w14:textId="77777777">
      <w:trPr>
        <w:cantSplit/>
        <w:trHeight w:hRule="exact" w:val="368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0F6B6458" w14:textId="77777777" w:rsidR="00EE19FE" w:rsidRDefault="00EE19FE">
          <w:pPr>
            <w:pStyle w:val="Rodap"/>
            <w:snapToGrid w:val="0"/>
            <w:jc w:val="left"/>
          </w:pPr>
          <w:r>
            <w:t>Documento de Requisitos</w:t>
          </w:r>
        </w:p>
        <w:p w14:paraId="25F53CD7" w14:textId="77777777" w:rsidR="00EE19FE" w:rsidRDefault="00EE19FE">
          <w:pPr>
            <w:pStyle w:val="Rodap"/>
            <w:jc w:val="left"/>
          </w:pPr>
          <w:r>
            <w:t xml:space="preserve">Arquivo: </w:t>
          </w:r>
          <w:fldSimple w:instr=" FILENAME ">
            <w:r w:rsidR="0080401D">
              <w:rPr>
                <w:noProof/>
              </w:rPr>
              <w:t>Documento18</w:t>
            </w:r>
          </w:fldSimple>
        </w:p>
        <w:p w14:paraId="4C2BD8C6" w14:textId="77777777" w:rsidR="00EE19FE" w:rsidRDefault="00EE19FE">
          <w:pPr>
            <w:pStyle w:val="Rodap"/>
            <w:jc w:val="left"/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49280782" w14:textId="77777777" w:rsidR="00EE19FE" w:rsidRDefault="00EE19FE">
          <w:pPr>
            <w:pStyle w:val="Rodap"/>
            <w:snapToGrid w:val="0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054DF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>
            <w:rPr>
              <w:rStyle w:val="Nmerodepgina"/>
            </w:rPr>
            <w:fldChar w:fldCharType="separate"/>
          </w:r>
          <w:r w:rsidR="009054DF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EE19FE" w14:paraId="61E21DA6" w14:textId="77777777">
      <w:trPr>
        <w:cantSplit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7B520355" w14:textId="77777777" w:rsidR="00EE19FE" w:rsidRDefault="00EE19FE"/>
      </w:tc>
      <w:tc>
        <w:tcPr>
          <w:tcW w:w="4783" w:type="dxa"/>
        </w:tcPr>
        <w:p w14:paraId="1456D2CF" w14:textId="77777777" w:rsidR="00EE19FE" w:rsidRDefault="00EE19FE">
          <w:pPr>
            <w:pStyle w:val="Rodap"/>
            <w:snapToGrid w:val="0"/>
            <w:jc w:val="right"/>
          </w:pPr>
          <w:r>
            <w:t xml:space="preserve">Última Atualização: </w:t>
          </w:r>
          <w:r>
            <w:fldChar w:fldCharType="begin"/>
          </w:r>
          <w:r>
            <w:instrText xml:space="preserve"> LASTSAVEDBY </w:instrText>
          </w:r>
          <w:r>
            <w:fldChar w:fldCharType="end"/>
          </w:r>
          <w:r>
            <w:t>h</w:t>
          </w:r>
        </w:p>
      </w:tc>
    </w:tr>
  </w:tbl>
  <w:p w14:paraId="3A9849F6" w14:textId="77777777" w:rsidR="00EE19FE" w:rsidRDefault="00EE19FE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917D" w14:textId="77777777" w:rsidR="00EE19FE" w:rsidRDefault="00EE19F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BDFB0" w14:textId="77777777" w:rsidR="00EE19FE" w:rsidRDefault="00EE19F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F4D6" w14:textId="77777777" w:rsidR="00EE19FE" w:rsidRDefault="00EE19F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9002" w14:textId="77777777" w:rsidR="00EE19FE" w:rsidRDefault="00EE19F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1397" w14:textId="77777777" w:rsidR="00EE19FE" w:rsidRDefault="00EE19F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8F93" w14:textId="77777777" w:rsidR="00EE19FE" w:rsidRDefault="00EE19F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8C39" w14:textId="77777777" w:rsidR="00EE19FE" w:rsidRDefault="00EE19FE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D05F" w14:textId="77777777" w:rsidR="00EE19FE" w:rsidRDefault="00EE19FE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FB16" w14:textId="77777777" w:rsidR="00EE19FE" w:rsidRDefault="00EE19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CC36" w14:textId="77777777" w:rsidR="0080401D" w:rsidRDefault="0080401D">
      <w:r>
        <w:separator/>
      </w:r>
    </w:p>
  </w:footnote>
  <w:footnote w:type="continuationSeparator" w:id="0">
    <w:p w14:paraId="1AE7DF56" w14:textId="77777777" w:rsidR="0080401D" w:rsidRDefault="00804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2DFF" w14:textId="77777777" w:rsidR="00EE19FE" w:rsidRDefault="00EE19FE" w:rsidP="00F60ED0">
    <w:pPr>
      <w:pBdr>
        <w:top w:val="single" w:sz="4" w:space="1" w:color="000000"/>
      </w:pBdr>
      <w:tabs>
        <w:tab w:val="right" w:pos="9069"/>
      </w:tabs>
      <w:rPr>
        <w:rFonts w:ascii="Arial" w:hAnsi="Arial" w:cs="Arial"/>
        <w:sz w:val="20"/>
      </w:rPr>
    </w:pPr>
    <w:r w:rsidRPr="00F60ED0">
      <w:rPr>
        <w:rFonts w:ascii="Arial" w:hAnsi="Arial" w:cs="Arial"/>
        <w:sz w:val="20"/>
      </w:rPr>
      <w:pict w14:anchorId="693AE6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65pt;height:38.5pt">
          <v:imagedata r:id="rId1" o:title="seb"/>
        </v:shape>
      </w:pict>
    </w:r>
    <w:r>
      <w:rPr>
        <w:rFonts w:ascii="Arial" w:hAnsi="Arial" w:cs="Arial"/>
        <w:sz w:val="20"/>
      </w:rPr>
      <w:tab/>
      <w:t>&lt;</w:t>
    </w:r>
    <w:proofErr w:type="spellStart"/>
    <w:r>
      <w:rPr>
        <w:rFonts w:ascii="Arial" w:hAnsi="Arial" w:cs="Arial"/>
        <w:sz w:val="20"/>
      </w:rPr>
      <w:t>Nome_do_Projeto</w:t>
    </w:r>
    <w:proofErr w:type="spellEnd"/>
    <w:r>
      <w:rPr>
        <w:rFonts w:ascii="Arial" w:hAnsi="Arial" w:cs="Arial"/>
        <w:sz w:val="20"/>
      </w:rPr>
      <w:t>&gt;</w:t>
    </w:r>
  </w:p>
  <w:p w14:paraId="655A4C1A" w14:textId="77777777" w:rsidR="00EE19FE" w:rsidRDefault="00EE19FE">
    <w:pPr>
      <w:pStyle w:val="Cabealho"/>
    </w:pPr>
  </w:p>
  <w:p w14:paraId="542671B0" w14:textId="77777777" w:rsidR="00EE19FE" w:rsidRDefault="00EE19FE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BF4D" w14:textId="77777777" w:rsidR="00EE19FE" w:rsidRDefault="00EE19FE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AA9D" w14:textId="77777777" w:rsidR="00EE19FE" w:rsidRDefault="00EE19FE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B3BC" w14:textId="77777777" w:rsidR="00EE19FE" w:rsidRDefault="00EE19FE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E674" w14:textId="77777777" w:rsidR="00EE19FE" w:rsidRDefault="00EE19FE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F355" w14:textId="77777777" w:rsidR="00EE19FE" w:rsidRDefault="00EE19FE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A52F" w14:textId="77777777" w:rsidR="00EE19FE" w:rsidRDefault="00EE19FE">
    <w:pPr>
      <w:pStyle w:val="Cabealho"/>
      <w:spacing w:after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39FA" w14:textId="77777777" w:rsidR="00EE19FE" w:rsidRDefault="00EE19F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CB80" w14:textId="77777777" w:rsidR="00EE19FE" w:rsidRDefault="00EE19F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BFA0" w14:textId="77777777" w:rsidR="00EE19FE" w:rsidRDefault="00EE19F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704C" w14:textId="77777777" w:rsidR="00EE19FE" w:rsidRDefault="00EE19F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9CB4A" w14:textId="77777777" w:rsidR="00EE19FE" w:rsidRDefault="00EE19F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816E" w14:textId="77777777" w:rsidR="00EE19FE" w:rsidRDefault="00EE19FE">
    <w:pPr>
      <w:pStyle w:val="Cabealho"/>
      <w:spacing w:after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05A1" w14:textId="77777777" w:rsidR="00EE19FE" w:rsidRDefault="00EE19FE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0001" w14:textId="77777777" w:rsidR="00EE19FE" w:rsidRDefault="00EE19F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0A59" w14:textId="77777777" w:rsidR="00EE19FE" w:rsidRDefault="00EE19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1416"/>
        </w:tabs>
        <w:ind w:left="1416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1416"/>
        </w:tabs>
        <w:ind w:left="1416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1416"/>
        </w:tabs>
        <w:ind w:left="1416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1416"/>
        </w:tabs>
        <w:ind w:left="1416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1416"/>
        </w:tabs>
        <w:ind w:left="1416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1416"/>
        </w:tabs>
        <w:ind w:left="1416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1416"/>
        </w:tabs>
        <w:ind w:left="1416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1416"/>
        </w:tabs>
        <w:ind w:left="1416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1416"/>
        </w:tabs>
        <w:ind w:left="1416" w:firstLine="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14E374F"/>
    <w:multiLevelType w:val="multilevel"/>
    <w:tmpl w:val="BFF81C7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UC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4D16F87"/>
    <w:multiLevelType w:val="hybridMultilevel"/>
    <w:tmpl w:val="AD900A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A7D6C"/>
    <w:multiLevelType w:val="multilevel"/>
    <w:tmpl w:val="C2360EB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98B4769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E151FD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3590B3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12362"/>
    <w:multiLevelType w:val="hybridMultilevel"/>
    <w:tmpl w:val="3AAE7E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4026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5EE5A5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56DA2D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CC7724"/>
    <w:multiLevelType w:val="multilevel"/>
    <w:tmpl w:val="1DD8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4B0A5E"/>
    <w:multiLevelType w:val="hybridMultilevel"/>
    <w:tmpl w:val="7C8693B8"/>
    <w:lvl w:ilvl="0" w:tplc="62C8FEE4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B853CE5"/>
    <w:multiLevelType w:val="multilevel"/>
    <w:tmpl w:val="CD4A4E5C"/>
    <w:lvl w:ilvl="0">
      <w:start w:val="1"/>
      <w:numFmt w:val="decimal"/>
      <w:suff w:val="nothing"/>
      <w:lvlText w:val="UC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BF02F55"/>
    <w:multiLevelType w:val="hybridMultilevel"/>
    <w:tmpl w:val="1DD836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65278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26F65FB"/>
    <w:multiLevelType w:val="hybridMultilevel"/>
    <w:tmpl w:val="2C004AD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EE3D6B"/>
    <w:multiLevelType w:val="multilevel"/>
    <w:tmpl w:val="BFF81C7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UC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EF97CF7"/>
    <w:multiLevelType w:val="multilevel"/>
    <w:tmpl w:val="BFF81C7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UC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FAD6895"/>
    <w:multiLevelType w:val="hybridMultilevel"/>
    <w:tmpl w:val="55E48E44"/>
    <w:lvl w:ilvl="0" w:tplc="537AD284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3839354">
    <w:abstractNumId w:val="0"/>
  </w:num>
  <w:num w:numId="2" w16cid:durableId="396519609">
    <w:abstractNumId w:val="1"/>
  </w:num>
  <w:num w:numId="3" w16cid:durableId="1204177202">
    <w:abstractNumId w:val="2"/>
  </w:num>
  <w:num w:numId="4" w16cid:durableId="1257135485">
    <w:abstractNumId w:val="3"/>
  </w:num>
  <w:num w:numId="5" w16cid:durableId="1229850399">
    <w:abstractNumId w:val="19"/>
  </w:num>
  <w:num w:numId="6" w16cid:durableId="1529566547">
    <w:abstractNumId w:val="17"/>
  </w:num>
  <w:num w:numId="7" w16cid:durableId="362248972">
    <w:abstractNumId w:val="14"/>
  </w:num>
  <w:num w:numId="8" w16cid:durableId="1638144407">
    <w:abstractNumId w:val="22"/>
  </w:num>
  <w:num w:numId="9" w16cid:durableId="1985545173">
    <w:abstractNumId w:val="7"/>
  </w:num>
  <w:num w:numId="10" w16cid:durableId="952590322">
    <w:abstractNumId w:val="16"/>
  </w:num>
  <w:num w:numId="11" w16cid:durableId="443884951">
    <w:abstractNumId w:val="6"/>
  </w:num>
  <w:num w:numId="12" w16cid:durableId="1427262005">
    <w:abstractNumId w:val="20"/>
  </w:num>
  <w:num w:numId="13" w16cid:durableId="305748319">
    <w:abstractNumId w:val="5"/>
  </w:num>
  <w:num w:numId="14" w16cid:durableId="1528638814">
    <w:abstractNumId w:val="21"/>
  </w:num>
  <w:num w:numId="15" w16cid:durableId="654990412">
    <w:abstractNumId w:val="15"/>
  </w:num>
  <w:num w:numId="16" w16cid:durableId="331841171">
    <w:abstractNumId w:val="4"/>
  </w:num>
  <w:num w:numId="17" w16cid:durableId="336080980">
    <w:abstractNumId w:val="11"/>
  </w:num>
  <w:num w:numId="18" w16cid:durableId="1234312171">
    <w:abstractNumId w:val="18"/>
  </w:num>
  <w:num w:numId="19" w16cid:durableId="955060436">
    <w:abstractNumId w:val="8"/>
  </w:num>
  <w:num w:numId="20" w16cid:durableId="1461920084">
    <w:abstractNumId w:val="12"/>
  </w:num>
  <w:num w:numId="21" w16cid:durableId="1313944163">
    <w:abstractNumId w:val="13"/>
  </w:num>
  <w:num w:numId="22" w16cid:durableId="937327620">
    <w:abstractNumId w:val="9"/>
  </w:num>
  <w:num w:numId="23" w16cid:durableId="1749839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01D"/>
    <w:rsid w:val="000011BE"/>
    <w:rsid w:val="000474DA"/>
    <w:rsid w:val="000B7554"/>
    <w:rsid w:val="001214AF"/>
    <w:rsid w:val="0015153F"/>
    <w:rsid w:val="00152CCC"/>
    <w:rsid w:val="002C4339"/>
    <w:rsid w:val="002D5980"/>
    <w:rsid w:val="0045780B"/>
    <w:rsid w:val="004759E3"/>
    <w:rsid w:val="004831D1"/>
    <w:rsid w:val="00484A2D"/>
    <w:rsid w:val="004F19BD"/>
    <w:rsid w:val="00514BF4"/>
    <w:rsid w:val="005E2872"/>
    <w:rsid w:val="00602A61"/>
    <w:rsid w:val="00656594"/>
    <w:rsid w:val="00695C73"/>
    <w:rsid w:val="006C322B"/>
    <w:rsid w:val="006F0201"/>
    <w:rsid w:val="007267AF"/>
    <w:rsid w:val="00741A2F"/>
    <w:rsid w:val="00801FF6"/>
    <w:rsid w:val="0080401D"/>
    <w:rsid w:val="00823BE4"/>
    <w:rsid w:val="00882628"/>
    <w:rsid w:val="008E530F"/>
    <w:rsid w:val="009054DF"/>
    <w:rsid w:val="009370A9"/>
    <w:rsid w:val="009726EB"/>
    <w:rsid w:val="009B545A"/>
    <w:rsid w:val="00A004DA"/>
    <w:rsid w:val="00A22BA8"/>
    <w:rsid w:val="00A832D7"/>
    <w:rsid w:val="00AE15F9"/>
    <w:rsid w:val="00AF2D64"/>
    <w:rsid w:val="00B0421E"/>
    <w:rsid w:val="00B30F53"/>
    <w:rsid w:val="00B326D7"/>
    <w:rsid w:val="00BA42CE"/>
    <w:rsid w:val="00BC0625"/>
    <w:rsid w:val="00C00EFE"/>
    <w:rsid w:val="00C26735"/>
    <w:rsid w:val="00CF3701"/>
    <w:rsid w:val="00D04DCC"/>
    <w:rsid w:val="00D4602B"/>
    <w:rsid w:val="00D701B5"/>
    <w:rsid w:val="00D815E4"/>
    <w:rsid w:val="00D82D8A"/>
    <w:rsid w:val="00D840DE"/>
    <w:rsid w:val="00DB3529"/>
    <w:rsid w:val="00E15C69"/>
    <w:rsid w:val="00E37468"/>
    <w:rsid w:val="00E40094"/>
    <w:rsid w:val="00EA6902"/>
    <w:rsid w:val="00EE19FE"/>
    <w:rsid w:val="00F3290D"/>
    <w:rsid w:val="00F56B9D"/>
    <w:rsid w:val="00F60ED0"/>
    <w:rsid w:val="00F758C8"/>
    <w:rsid w:val="00FA079A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C56E64C"/>
  <w15:chartTrackingRefBased/>
  <w15:docId w15:val="{6B791780-4571-4909-A795-489E0FCC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9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jc w:val="both"/>
      <w:outlineLvl w:val="0"/>
    </w:pPr>
    <w:rPr>
      <w:rFonts w:ascii="Arial" w:hAnsi="Arial"/>
      <w:b/>
      <w:kern w:val="1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9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9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9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9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9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9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9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9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3z0">
    <w:name w:val="WW8Num3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Arial" w:hAnsi="Arial"/>
      <w:b/>
      <w:i w:val="0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9z0">
    <w:name w:val="WW8Num19z0"/>
    <w:rPr>
      <w:rFonts w:ascii="Arial" w:hAnsi="Arial"/>
      <w:b/>
      <w:i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2">
    <w:name w:val="WW8Num31z2"/>
    <w:rPr>
      <w:b/>
      <w:i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character" w:styleId="Nmerodepgina">
    <w:name w:val="pag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Numerada1">
    <w:name w:val="Numerada1"/>
    <w:basedOn w:val="Normal"/>
    <w:p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ind w:left="0" w:firstLine="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semiHidden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  <w:lang w:val="pt-BR"/>
    </w:rPr>
  </w:style>
  <w:style w:type="paragraph" w:styleId="Sumrio2">
    <w:name w:val="toc 2"/>
    <w:basedOn w:val="Normal"/>
    <w:next w:val="Normal"/>
    <w:semiHidden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semiHidden/>
    <w:pPr>
      <w:ind w:left="480"/>
    </w:pPr>
    <w:rPr>
      <w:i/>
      <w:sz w:val="20"/>
      <w:szCs w:val="20"/>
    </w:rPr>
  </w:style>
  <w:style w:type="paragraph" w:customStyle="1" w:styleId="Commarcadores1">
    <w:name w:val="Com marcadores1"/>
    <w:basedOn w:val="Normal"/>
    <w:pPr>
      <w:numPr>
        <w:numId w:val="4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eastAsia="Arial" w:hAnsi="Arial"/>
      <w:b/>
      <w:sz w:val="24"/>
      <w:lang w:eastAsia="ar-SA"/>
    </w:rPr>
  </w:style>
  <w:style w:type="paragraph" w:customStyle="1" w:styleId="Corpodetexto31">
    <w:name w:val="Corpo de texto 31"/>
    <w:basedOn w:val="Normal"/>
    <w:pPr>
      <w:spacing w:before="60" w:after="60"/>
      <w:jc w:val="both"/>
    </w:pPr>
    <w:rPr>
      <w:color w:val="0000FF"/>
      <w:szCs w:val="20"/>
    </w:rPr>
  </w:style>
  <w:style w:type="paragraph" w:customStyle="1" w:styleId="Corpodetexto21">
    <w:name w:val="Corpo de texto 21"/>
    <w:basedOn w:val="Normal"/>
    <w:pPr>
      <w:spacing w:before="60" w:after="60"/>
      <w:jc w:val="both"/>
    </w:pPr>
    <w:rPr>
      <w:i/>
      <w:szCs w:val="20"/>
    </w:rPr>
  </w:style>
  <w:style w:type="paragraph" w:styleId="Ttulo">
    <w:name w:val="Title"/>
    <w:basedOn w:val="Normal"/>
    <w:next w:val="Subttulo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Titulo1">
    <w:name w:val="Titulo1"/>
    <w:basedOn w:val="Ttulo"/>
    <w:pPr>
      <w:jc w:val="right"/>
    </w:p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Arial" w:hAnsi="Arial"/>
      <w:sz w:val="18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5">
    <w:name w:val="toc 5"/>
    <w:basedOn w:val="ndice"/>
    <w:semiHidden/>
    <w:pPr>
      <w:tabs>
        <w:tab w:val="right" w:leader="dot" w:pos="9637"/>
      </w:tabs>
      <w:ind w:left="1132"/>
    </w:pPr>
  </w:style>
  <w:style w:type="paragraph" w:styleId="Sumrio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Sumrio7">
    <w:name w:val="toc 7"/>
    <w:basedOn w:val="ndice"/>
    <w:semiHidden/>
    <w:pPr>
      <w:tabs>
        <w:tab w:val="right" w:leader="dot" w:pos="9637"/>
      </w:tabs>
      <w:ind w:left="1698"/>
    </w:pPr>
  </w:style>
  <w:style w:type="paragraph" w:styleId="Sumrio8">
    <w:name w:val="toc 8"/>
    <w:basedOn w:val="ndice"/>
    <w:semiHidden/>
    <w:pPr>
      <w:tabs>
        <w:tab w:val="right" w:leader="dot" w:pos="9637"/>
      </w:tabs>
      <w:ind w:left="1981"/>
    </w:p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Infoblue">
    <w:name w:val="Infoblue"/>
    <w:basedOn w:val="Normal"/>
    <w:link w:val="InfoblueChar"/>
    <w:rsid w:val="00C26735"/>
    <w:pPr>
      <w:jc w:val="both"/>
    </w:pPr>
  </w:style>
  <w:style w:type="paragraph" w:customStyle="1" w:styleId="InfoBlue0">
    <w:name w:val="InfoBlue"/>
    <w:basedOn w:val="Normal"/>
    <w:next w:val="Corpodetexto"/>
    <w:link w:val="InfoBlueChar0"/>
    <w:autoRedefine/>
    <w:rsid w:val="00E15C69"/>
    <w:pPr>
      <w:widowControl w:val="0"/>
      <w:suppressAutoHyphens w:val="0"/>
      <w:autoSpaceDE w:val="0"/>
      <w:autoSpaceDN w:val="0"/>
      <w:spacing w:after="120" w:line="240" w:lineRule="atLeast"/>
    </w:pPr>
    <w:rPr>
      <w:i/>
      <w:iCs/>
      <w:snapToGrid w:val="0"/>
      <w:color w:val="0000FF"/>
      <w:sz w:val="20"/>
      <w:szCs w:val="20"/>
      <w:lang w:val="en-US" w:eastAsia="en-US"/>
    </w:rPr>
  </w:style>
  <w:style w:type="character" w:customStyle="1" w:styleId="InfoblueChar">
    <w:name w:val="Infoblue Char"/>
    <w:basedOn w:val="Fontepargpadro"/>
    <w:link w:val="Infoblue"/>
    <w:rsid w:val="00823BE4"/>
    <w:rPr>
      <w:sz w:val="24"/>
      <w:szCs w:val="24"/>
      <w:lang w:val="pt-BR" w:eastAsia="ar-SA" w:bidi="ar-SA"/>
    </w:rPr>
  </w:style>
  <w:style w:type="paragraph" w:customStyle="1" w:styleId="NormalJustificado">
    <w:name w:val="Normal + Justificado"/>
    <w:basedOn w:val="Ttulo3"/>
    <w:rsid w:val="001214AF"/>
    <w:pPr>
      <w:numPr>
        <w:ilvl w:val="0"/>
        <w:numId w:val="0"/>
      </w:numPr>
    </w:pPr>
  </w:style>
  <w:style w:type="table" w:styleId="Tabelacomgrade">
    <w:name w:val="Table Grid"/>
    <w:basedOn w:val="Tabelanormal"/>
    <w:rsid w:val="004759E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BlueChar0">
    <w:name w:val="InfoBlue Char"/>
    <w:basedOn w:val="Fontepargpadro"/>
    <w:link w:val="InfoBlue0"/>
    <w:rsid w:val="000B7554"/>
    <w:rPr>
      <w:i/>
      <w:iCs/>
      <w:snapToGrid w:val="0"/>
      <w:color w:val="0000FF"/>
      <w:lang w:val="en-US" w:eastAsia="en-US" w:bidi="ar-SA"/>
    </w:rPr>
  </w:style>
  <w:style w:type="paragraph" w:customStyle="1" w:styleId="tem">
    <w:name w:val="Ítem"/>
    <w:basedOn w:val="Corpodetexto"/>
    <w:rsid w:val="00E4009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9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29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footer" Target="footer6.xml"/><Relationship Id="rId32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header" Target="header4.xml"/><Relationship Id="rId19" Type="http://schemas.openxmlformats.org/officeDocument/2006/relationships/footer" Target="footer4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Relationship Id="rId22" Type="http://schemas.openxmlformats.org/officeDocument/2006/relationships/header" Target="header11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_u\OneDrive\Documenti\ads\templates%20doc\documento_de_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documento_de_requisitos</Template>
  <TotalTime>1</TotalTime>
  <Pages>9</Pages>
  <Words>1406</Words>
  <Characters>7595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29</vt:i4>
      </vt:variant>
    </vt:vector>
  </HeadingPairs>
  <TitlesOfParts>
    <vt:vector size="30" baseType="lpstr">
      <vt:lpstr>Documento de Requisitos</vt:lpstr>
      <vt:lpstr>Introdução</vt:lpstr>
      <vt:lpstr>    Visão geral do documento</vt:lpstr>
      <vt:lpstr>    Convenções, termos e abreviações</vt:lpstr>
      <vt:lpstr>        Identificação dos requisitos</vt:lpstr>
      <vt:lpstr>        Estabilidade dos Requisitos Funcionais </vt:lpstr>
      <vt:lpstr>        Indicar o requisito como estável quando cliente e equipe não tiverem dúvidas sob</vt:lpstr>
      <vt:lpstr>        Complexidade dos Requisitos Funcionais</vt:lpstr>
      <vt:lpstr>        Prioridades dos Requisitos Funcionais</vt:lpstr>
      <vt:lpstr>        Status dos Requisitos Funcionais</vt:lpstr>
      <vt:lpstr>Visão Geral do Sistema</vt:lpstr>
      <vt:lpstr>    Escopo</vt:lpstr>
      <vt:lpstr>    Envolvidos</vt:lpstr>
      <vt:lpstr>    Usuários</vt:lpstr>
      <vt:lpstr>    Escopo Negativo</vt:lpstr>
      <vt:lpstr>Requisitos Funcionais</vt:lpstr>
      <vt:lpstr>Requisitos Não-Funcionais</vt:lpstr>
      <vt:lpstr>    Usabilidade</vt:lpstr>
      <vt:lpstr>        &lt;ID – Nome do Requisito Não-Funcional de Usabilidade&gt;</vt:lpstr>
      <vt:lpstr>    Confiabilidade</vt:lpstr>
      <vt:lpstr>        &lt;ID – Nome do Requisito Não-Funcional de Confiabilidade&gt;</vt:lpstr>
      <vt:lpstr>    Desempenho</vt:lpstr>
      <vt:lpstr>        &lt;ID – Nome do Requisito Não-Funcional de Desempenho&gt;</vt:lpstr>
      <vt:lpstr>    Segurança</vt:lpstr>
      <vt:lpstr>        &lt;ID – Nome do Requisito Não-Funcional de Segurança&gt;</vt:lpstr>
      <vt:lpstr>    Requisitos de Hardware</vt:lpstr>
      <vt:lpstr>        &lt;ID – Nome do Requisito Não-Funcional de Hardware&gt;</vt:lpstr>
      <vt:lpstr>    Requisitos de Software</vt:lpstr>
      <vt:lpstr>        &lt;ID – Nome do Requisito Não-Funcional de Sotware&gt;</vt:lpstr>
      <vt:lpstr>Referências</vt:lpstr>
    </vt:vector>
  </TitlesOfParts>
  <Company>S&amp;B</Company>
  <LinksUpToDate>false</LinksUpToDate>
  <CharactersWithSpaces>8984</CharactersWithSpaces>
  <SharedDoc>false</SharedDoc>
  <HLinks>
    <vt:vector size="174" baseType="variant">
      <vt:variant>
        <vt:i4>7733315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_Escopo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_Toc202252592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_Toc202252591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_Toc202252590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_Toc202252589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_Toc202252588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_Toc202252587</vt:lpwstr>
      </vt:variant>
      <vt:variant>
        <vt:i4>2031664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_Toc202252586</vt:lpwstr>
      </vt:variant>
      <vt:variant>
        <vt:i4>2031664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_Toc202252585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_Toc202252584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_Toc202252583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_Toc202252582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_Toc202252581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_Toc202252580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_Toc202252579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_Toc202252578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_Toc202252577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_Toc202252576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_Toc202252575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_Toc202252574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_Toc202252573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_Toc202252572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_Toc202252571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_Toc202252570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_Toc202252568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_Toc202252567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_Toc202252566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_Toc202252565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_Toc202252564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Claudio Ulisse</dc:creator>
  <cp:keywords/>
  <cp:lastModifiedBy>Claudio Ulisse</cp:lastModifiedBy>
  <cp:revision>1</cp:revision>
  <cp:lastPrinted>1601-01-01T00:00:00Z</cp:lastPrinted>
  <dcterms:created xsi:type="dcterms:W3CDTF">2023-03-06T14:19:00Z</dcterms:created>
  <dcterms:modified xsi:type="dcterms:W3CDTF">2023-03-06T14:20:00Z</dcterms:modified>
</cp:coreProperties>
</file>